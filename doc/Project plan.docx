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B0" w:rsidRDefault="002A4DB0">
      <w:pPr>
        <w:pStyle w:val="Title"/>
        <w:rPr>
          <w:rFonts w:ascii="Calibri" w:hAnsi="Calibri"/>
          <w:b/>
          <w:bCs/>
          <w:sz w:val="52"/>
        </w:rPr>
      </w:pPr>
    </w:p>
    <w:p w:rsidR="002A4DB0" w:rsidRDefault="002A4DB0">
      <w:pPr>
        <w:pStyle w:val="Title"/>
        <w:rPr>
          <w:rFonts w:ascii="Calibri" w:hAnsi="Calibri"/>
          <w:b/>
          <w:bCs/>
          <w:sz w:val="52"/>
        </w:rPr>
      </w:pPr>
    </w:p>
    <w:p w:rsidR="002A4DB0" w:rsidRDefault="002A4DB0">
      <w:pPr>
        <w:pStyle w:val="Title"/>
        <w:rPr>
          <w:rFonts w:ascii="Calibri" w:hAnsi="Calibri"/>
          <w:b/>
          <w:bCs/>
          <w:sz w:val="52"/>
        </w:rPr>
      </w:pPr>
    </w:p>
    <w:p w:rsidR="002A4DB0" w:rsidRDefault="002A4DB0">
      <w:pPr>
        <w:pStyle w:val="Title"/>
        <w:rPr>
          <w:rFonts w:ascii="Calibri" w:hAnsi="Calibri"/>
          <w:b/>
          <w:bCs/>
          <w:sz w:val="52"/>
        </w:rPr>
      </w:pPr>
    </w:p>
    <w:p w:rsidR="002A4DB0" w:rsidRDefault="002A4DB0">
      <w:pPr>
        <w:pStyle w:val="Title"/>
        <w:jc w:val="left"/>
        <w:rPr>
          <w:rFonts w:ascii="Calibri" w:hAnsi="Calibri"/>
          <w:b/>
          <w:bCs/>
          <w:sz w:val="48"/>
        </w:rPr>
      </w:pPr>
      <w:r>
        <w:rPr>
          <w:rFonts w:ascii="Calibri" w:hAnsi="Calibri"/>
          <w:b/>
          <w:bCs/>
          <w:sz w:val="48"/>
        </w:rPr>
        <w:t>Software Project Management Plan</w:t>
      </w:r>
    </w:p>
    <w:p w:rsidR="002A4DB0" w:rsidRDefault="002A4DB0">
      <w:pPr>
        <w:pStyle w:val="Title"/>
        <w:jc w:val="left"/>
        <w:rPr>
          <w:rFonts w:ascii="Calibri" w:hAnsi="Calibri"/>
          <w:b/>
          <w:bCs/>
          <w:sz w:val="56"/>
        </w:rPr>
      </w:pPr>
    </w:p>
    <w:p w:rsidR="002A4DB0" w:rsidRDefault="002A4DB0">
      <w:pPr>
        <w:pStyle w:val="Title"/>
        <w:jc w:val="left"/>
        <w:rPr>
          <w:rFonts w:ascii="Calibri" w:hAnsi="Calibri"/>
          <w:b/>
          <w:bCs/>
          <w:sz w:val="56"/>
        </w:rPr>
      </w:pPr>
    </w:p>
    <w:p w:rsidR="002A4DB0" w:rsidRDefault="00C75BEB">
      <w:pPr>
        <w:pStyle w:val="Title"/>
        <w:jc w:val="right"/>
        <w:rPr>
          <w:rFonts w:ascii="Calibri" w:hAnsi="Calibri"/>
          <w:b/>
          <w:bCs/>
          <w:sz w:val="48"/>
        </w:rPr>
      </w:pPr>
      <w:r>
        <w:rPr>
          <w:rFonts w:ascii="Calibri" w:hAnsi="Calibri"/>
          <w:b/>
          <w:bCs/>
          <w:sz w:val="48"/>
        </w:rPr>
        <w:t>Finance App</w:t>
      </w:r>
    </w:p>
    <w:p w:rsidR="002A4DB0" w:rsidRDefault="006C7219">
      <w:pPr>
        <w:pStyle w:val="Title"/>
        <w:jc w:val="right"/>
        <w:rPr>
          <w:rFonts w:ascii="Calibri" w:hAnsi="Calibri"/>
          <w:sz w:val="36"/>
        </w:rPr>
      </w:pPr>
      <w:r>
        <w:rPr>
          <w:rFonts w:ascii="Calibri" w:hAnsi="Calibri"/>
          <w:sz w:val="36"/>
        </w:rPr>
        <w:t>December 07, 2014</w:t>
      </w:r>
      <w:bookmarkStart w:id="0" w:name="_GoBack"/>
      <w:bookmarkEnd w:id="0"/>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right"/>
        <w:rPr>
          <w:rFonts w:ascii="Calibri" w:hAnsi="Calibri"/>
          <w:sz w:val="36"/>
        </w:rPr>
      </w:pPr>
    </w:p>
    <w:p w:rsidR="002A4DB0" w:rsidRDefault="002A4DB0">
      <w:pPr>
        <w:pStyle w:val="Title"/>
        <w:jc w:val="left"/>
        <w:rPr>
          <w:rFonts w:ascii="Calibri" w:hAnsi="Calibri"/>
          <w:b/>
          <w:bCs/>
          <w:sz w:val="36"/>
        </w:rPr>
      </w:pPr>
    </w:p>
    <w:p w:rsidR="002A4DB0" w:rsidRDefault="002A4DB0">
      <w:pPr>
        <w:pStyle w:val="Title"/>
        <w:jc w:val="left"/>
        <w:rPr>
          <w:rFonts w:ascii="Calibri" w:hAnsi="Calibri"/>
          <w:b/>
          <w:bCs/>
          <w:sz w:val="36"/>
        </w:rPr>
      </w:pPr>
      <w:r>
        <w:rPr>
          <w:rFonts w:ascii="Calibri" w:hAnsi="Calibri"/>
          <w:b/>
          <w:bCs/>
          <w:sz w:val="36"/>
        </w:rPr>
        <w:t>Team Members</w:t>
      </w:r>
    </w:p>
    <w:p w:rsidR="002A4DB0" w:rsidRDefault="00060D85">
      <w:pPr>
        <w:rPr>
          <w:rFonts w:ascii="Calibri" w:hAnsi="Calibri"/>
          <w:sz w:val="32"/>
          <w:szCs w:val="32"/>
        </w:rPr>
      </w:pPr>
      <w:r>
        <w:rPr>
          <w:rFonts w:ascii="Calibri" w:hAnsi="Calibri"/>
          <w:sz w:val="32"/>
          <w:szCs w:val="32"/>
        </w:rPr>
        <w:t>Ali Alsagri</w:t>
      </w:r>
    </w:p>
    <w:p w:rsidR="00060D85" w:rsidRDefault="00060D85">
      <w:pPr>
        <w:rPr>
          <w:rFonts w:ascii="Calibri" w:hAnsi="Calibri"/>
          <w:sz w:val="32"/>
          <w:szCs w:val="32"/>
        </w:rPr>
      </w:pPr>
    </w:p>
    <w:p w:rsidR="00060D85" w:rsidRDefault="00060D85">
      <w:pPr>
        <w:rPr>
          <w:rFonts w:ascii="Calibri" w:hAnsi="Calibri"/>
          <w:sz w:val="32"/>
          <w:szCs w:val="32"/>
        </w:rPr>
      </w:pPr>
    </w:p>
    <w:p w:rsidR="00060D85" w:rsidRDefault="00060D85">
      <w:pPr>
        <w:rPr>
          <w:rFonts w:ascii="Calibri" w:hAnsi="Calibri"/>
          <w:sz w:val="32"/>
          <w:szCs w:val="32"/>
        </w:rPr>
      </w:pPr>
    </w:p>
    <w:p w:rsidR="002A4DB0" w:rsidRDefault="002A4DB0">
      <w:pPr>
        <w:pStyle w:val="Title"/>
        <w:jc w:val="left"/>
        <w:rPr>
          <w:rFonts w:ascii="Calibri" w:hAnsi="Calibri"/>
          <w:sz w:val="36"/>
        </w:rPr>
      </w:pPr>
    </w:p>
    <w:p w:rsidR="002A4DB0" w:rsidRDefault="002A4DB0">
      <w:pPr>
        <w:pStyle w:val="Title"/>
        <w:jc w:val="left"/>
        <w:rPr>
          <w:rFonts w:ascii="Calibri" w:hAnsi="Calibri"/>
          <w:sz w:val="36"/>
        </w:rPr>
      </w:pPr>
    </w:p>
    <w:p w:rsidR="002A4DB0" w:rsidRDefault="002A4DB0">
      <w:pPr>
        <w:rPr>
          <w:rFonts w:ascii="Calibri" w:hAnsi="Calibri" w:cs="Arial"/>
          <w:sz w:val="32"/>
        </w:rPr>
      </w:pPr>
      <w:r>
        <w:rPr>
          <w:rFonts w:ascii="Calibri" w:hAnsi="Calibri" w:cs="Arial"/>
          <w:sz w:val="32"/>
        </w:rPr>
        <w:t>Document Control</w:t>
      </w:r>
    </w:p>
    <w:p w:rsidR="002A4DB0" w:rsidRDefault="002A4DB0">
      <w:pPr>
        <w:rPr>
          <w:rFonts w:ascii="Calibri" w:hAnsi="Calibri" w:cs="Arial"/>
          <w:sz w:val="32"/>
        </w:rPr>
      </w:pPr>
    </w:p>
    <w:p w:rsidR="002A4DB0" w:rsidRDefault="002A4DB0">
      <w:pPr>
        <w:pStyle w:val="Header"/>
        <w:tabs>
          <w:tab w:val="clear" w:pos="4320"/>
          <w:tab w:val="clear" w:pos="8640"/>
        </w:tabs>
        <w:spacing w:after="60"/>
        <w:rPr>
          <w:rFonts w:ascii="Calibri" w:hAnsi="Calibri" w:cs="Arial"/>
          <w:b/>
          <w:bCs/>
        </w:rPr>
      </w:pPr>
      <w:r>
        <w:rPr>
          <w:rFonts w:ascii="Calibri" w:hAnsi="Calibri" w:cs="Arial"/>
          <w:b/>
          <w:bCs/>
        </w:rPr>
        <w:t>Change History</w:t>
      </w:r>
    </w:p>
    <w:tbl>
      <w:tblPr>
        <w:tblW w:w="0" w:type="auto"/>
        <w:tblInd w:w="108" w:type="dxa"/>
        <w:tblLayout w:type="fixed"/>
        <w:tblLook w:val="0000" w:firstRow="0" w:lastRow="0" w:firstColumn="0" w:lastColumn="0" w:noHBand="0" w:noVBand="0"/>
      </w:tblPr>
      <w:tblGrid>
        <w:gridCol w:w="1368"/>
        <w:gridCol w:w="1801"/>
        <w:gridCol w:w="5491"/>
      </w:tblGrid>
      <w:tr w:rsidR="002A4DB0">
        <w:tc>
          <w:tcPr>
            <w:tcW w:w="1368" w:type="dxa"/>
            <w:tcBorders>
              <w:top w:val="single" w:sz="4" w:space="0" w:color="000000"/>
              <w:left w:val="single" w:sz="4" w:space="0" w:color="000000"/>
              <w:bottom w:val="single" w:sz="4" w:space="0" w:color="000000"/>
            </w:tcBorders>
            <w:shd w:val="clear" w:color="auto" w:fill="auto"/>
          </w:tcPr>
          <w:p w:rsidR="002A4DB0" w:rsidRDefault="002A4DB0">
            <w:pPr>
              <w:pStyle w:val="Header"/>
              <w:tabs>
                <w:tab w:val="clear" w:pos="4320"/>
                <w:tab w:val="clear" w:pos="8640"/>
              </w:tabs>
              <w:snapToGrid w:val="0"/>
              <w:jc w:val="center"/>
              <w:rPr>
                <w:rFonts w:ascii="Calibri" w:hAnsi="Calibri" w:cs="Arial"/>
                <w:b/>
                <w:bCs/>
              </w:rPr>
            </w:pPr>
            <w:r>
              <w:rPr>
                <w:rFonts w:ascii="Calibri" w:hAnsi="Calibri" w:cs="Arial"/>
                <w:b/>
                <w:bCs/>
              </w:rPr>
              <w:t>Revision</w:t>
            </w:r>
          </w:p>
        </w:tc>
        <w:tc>
          <w:tcPr>
            <w:tcW w:w="1801" w:type="dxa"/>
            <w:tcBorders>
              <w:top w:val="single" w:sz="4" w:space="0" w:color="000000"/>
              <w:left w:val="single" w:sz="4" w:space="0" w:color="000000"/>
              <w:bottom w:val="single" w:sz="4" w:space="0" w:color="000000"/>
            </w:tcBorders>
            <w:shd w:val="clear" w:color="auto" w:fill="auto"/>
          </w:tcPr>
          <w:p w:rsidR="002A4DB0" w:rsidRDefault="002A4DB0">
            <w:pPr>
              <w:pStyle w:val="Header"/>
              <w:tabs>
                <w:tab w:val="clear" w:pos="4320"/>
                <w:tab w:val="clear" w:pos="8640"/>
              </w:tabs>
              <w:snapToGrid w:val="0"/>
              <w:jc w:val="center"/>
              <w:rPr>
                <w:rFonts w:ascii="Calibri" w:hAnsi="Calibri" w:cs="Arial"/>
                <w:b/>
                <w:bCs/>
              </w:rPr>
            </w:pPr>
            <w:r>
              <w:rPr>
                <w:rFonts w:ascii="Calibri" w:hAnsi="Calibri" w:cs="Arial"/>
                <w:b/>
                <w:bCs/>
              </w:rPr>
              <w:t>Change Date</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2A4DB0" w:rsidRDefault="002A4DB0">
            <w:pPr>
              <w:pStyle w:val="Header"/>
              <w:tabs>
                <w:tab w:val="clear" w:pos="4320"/>
                <w:tab w:val="clear" w:pos="8640"/>
              </w:tabs>
              <w:snapToGrid w:val="0"/>
              <w:jc w:val="center"/>
              <w:rPr>
                <w:rFonts w:ascii="Calibri" w:hAnsi="Calibri" w:cs="Arial"/>
                <w:b/>
                <w:bCs/>
              </w:rPr>
            </w:pPr>
            <w:r>
              <w:rPr>
                <w:rFonts w:ascii="Calibri" w:hAnsi="Calibri" w:cs="Arial"/>
                <w:b/>
                <w:bCs/>
              </w:rPr>
              <w:t>Description of changes</w:t>
            </w:r>
          </w:p>
        </w:tc>
      </w:tr>
      <w:tr w:rsidR="002A4DB0">
        <w:trPr>
          <w:trHeight w:val="435"/>
        </w:trPr>
        <w:tc>
          <w:tcPr>
            <w:tcW w:w="1368" w:type="dxa"/>
            <w:tcBorders>
              <w:top w:val="single" w:sz="4" w:space="0" w:color="000000"/>
              <w:left w:val="single" w:sz="4" w:space="0" w:color="000000"/>
              <w:bottom w:val="single" w:sz="4" w:space="0" w:color="000000"/>
            </w:tcBorders>
            <w:shd w:val="clear" w:color="auto" w:fill="auto"/>
            <w:vAlign w:val="center"/>
          </w:tcPr>
          <w:p w:rsidR="002A4DB0" w:rsidRDefault="002A4DB0">
            <w:pPr>
              <w:pStyle w:val="Header"/>
              <w:tabs>
                <w:tab w:val="clear" w:pos="4320"/>
                <w:tab w:val="clear" w:pos="8640"/>
              </w:tabs>
              <w:snapToGrid w:val="0"/>
              <w:jc w:val="center"/>
              <w:rPr>
                <w:rFonts w:ascii="Calibri" w:hAnsi="Calibri" w:cs="Arial"/>
              </w:rPr>
            </w:pPr>
            <w:r>
              <w:rPr>
                <w:rFonts w:ascii="Calibri" w:hAnsi="Calibri" w:cs="Arial"/>
              </w:rPr>
              <w:t>V1.0</w:t>
            </w:r>
          </w:p>
        </w:tc>
        <w:tc>
          <w:tcPr>
            <w:tcW w:w="1801" w:type="dxa"/>
            <w:tcBorders>
              <w:top w:val="single" w:sz="4" w:space="0" w:color="000000"/>
              <w:left w:val="single" w:sz="4" w:space="0" w:color="000000"/>
              <w:bottom w:val="single" w:sz="4" w:space="0" w:color="000000"/>
            </w:tcBorders>
            <w:shd w:val="clear" w:color="auto" w:fill="auto"/>
            <w:vAlign w:val="center"/>
          </w:tcPr>
          <w:p w:rsidR="002A4DB0" w:rsidRDefault="00060D85">
            <w:pPr>
              <w:pStyle w:val="Header"/>
              <w:tabs>
                <w:tab w:val="clear" w:pos="4320"/>
                <w:tab w:val="clear" w:pos="8640"/>
              </w:tabs>
              <w:snapToGrid w:val="0"/>
              <w:jc w:val="center"/>
              <w:rPr>
                <w:rFonts w:ascii="Calibri" w:hAnsi="Calibri" w:cs="Arial"/>
              </w:rPr>
            </w:pPr>
            <w:r>
              <w:rPr>
                <w:rFonts w:ascii="Calibri" w:hAnsi="Calibri" w:cs="Arial"/>
              </w:rPr>
              <w:t>12/07/14</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2A4DB0" w:rsidRDefault="002A4DB0">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r>
    </w:tbl>
    <w:p w:rsidR="002A4DB0" w:rsidRDefault="002A4DB0">
      <w:pPr>
        <w:pStyle w:val="Header"/>
        <w:tabs>
          <w:tab w:val="clear" w:pos="4320"/>
          <w:tab w:val="clear" w:pos="8640"/>
        </w:tabs>
      </w:pPr>
    </w:p>
    <w:p w:rsidR="002A4DB0" w:rsidRDefault="002A4DB0">
      <w:pPr>
        <w:pStyle w:val="Header"/>
        <w:tabs>
          <w:tab w:val="clear" w:pos="4320"/>
          <w:tab w:val="clear" w:pos="8640"/>
        </w:tabs>
        <w:rPr>
          <w:rFonts w:ascii="Calibri" w:hAnsi="Calibri" w:cs="Arial"/>
        </w:rPr>
      </w:pPr>
    </w:p>
    <w:p w:rsidR="002A4DB0" w:rsidRDefault="002A4DB0">
      <w:pPr>
        <w:pStyle w:val="Header"/>
        <w:tabs>
          <w:tab w:val="clear" w:pos="4320"/>
          <w:tab w:val="clear" w:pos="8640"/>
        </w:tabs>
        <w:rPr>
          <w:rFonts w:ascii="Calibri" w:hAnsi="Calibri" w:cs="Arial"/>
        </w:rPr>
      </w:pPr>
    </w:p>
    <w:p w:rsidR="002A4DB0" w:rsidRDefault="002A4DB0">
      <w:pPr>
        <w:rPr>
          <w:rFonts w:ascii="Calibri" w:hAnsi="Calibri"/>
        </w:rPr>
      </w:pPr>
    </w:p>
    <w:p w:rsidR="002A4DB0" w:rsidRDefault="002A4DB0">
      <w:pPr>
        <w:pStyle w:val="Header"/>
        <w:tabs>
          <w:tab w:val="clear" w:pos="4320"/>
          <w:tab w:val="clear" w:pos="8640"/>
        </w:tabs>
        <w:rPr>
          <w:rFonts w:ascii="Calibri" w:hAnsi="Calibri" w:cs="Arial"/>
          <w:b/>
          <w:bCs/>
        </w:rPr>
      </w:pPr>
      <w:r>
        <w:rPr>
          <w:rFonts w:ascii="Calibri" w:hAnsi="Calibri" w:cs="Arial"/>
          <w:b/>
          <w:bCs/>
        </w:rPr>
        <w:t>Document Owner</w:t>
      </w:r>
    </w:p>
    <w:p w:rsidR="002A4DB0" w:rsidRDefault="00060D85">
      <w:pPr>
        <w:rPr>
          <w:rFonts w:ascii="Calibri" w:hAnsi="Calibri" w:cs="Arial"/>
        </w:rPr>
      </w:pPr>
      <w:r>
        <w:rPr>
          <w:rFonts w:ascii="Calibri" w:hAnsi="Calibri" w:cs="Arial"/>
        </w:rPr>
        <w:t>Ali Alsagri</w:t>
      </w:r>
      <w:r w:rsidR="002A4DB0">
        <w:rPr>
          <w:rFonts w:ascii="Calibri" w:hAnsi="Calibri" w:cs="Arial"/>
        </w:rPr>
        <w:t xml:space="preserve"> is responsible for developing and maintaining this document.</w:t>
      </w:r>
    </w:p>
    <w:p w:rsidR="002A4DB0" w:rsidRDefault="002A4DB0"/>
    <w:p w:rsidR="002A4DB0" w:rsidRDefault="002A4DB0"/>
    <w:p w:rsidR="002A4DB0" w:rsidRDefault="002A4DB0">
      <w:pPr>
        <w:sectPr w:rsidR="002A4DB0">
          <w:footerReference w:type="default" r:id="rId7"/>
          <w:pgSz w:w="12240" w:h="15840"/>
          <w:pgMar w:top="2020" w:right="1800" w:bottom="1440" w:left="1800" w:header="1440" w:footer="720" w:gutter="0"/>
          <w:cols w:space="720"/>
          <w:formProt w:val="0"/>
          <w:docGrid w:linePitch="360"/>
        </w:sectPr>
      </w:pPr>
    </w:p>
    <w:p w:rsidR="002A4DB0" w:rsidRDefault="002A4DB0">
      <w:pPr>
        <w:pStyle w:val="ContentsHeading"/>
        <w:pageBreakBefore/>
        <w:spacing w:before="14" w:after="0"/>
        <w:sectPr w:rsidR="002A4DB0">
          <w:headerReference w:type="even" r:id="rId8"/>
          <w:headerReference w:type="default" r:id="rId9"/>
          <w:footerReference w:type="even" r:id="rId10"/>
          <w:footerReference w:type="default" r:id="rId11"/>
          <w:headerReference w:type="first" r:id="rId12"/>
          <w:footerReference w:type="first" r:id="rId13"/>
          <w:pgSz w:w="12240" w:h="15840"/>
          <w:pgMar w:top="1491" w:right="1800" w:bottom="1440" w:left="1800" w:header="720" w:footer="720" w:gutter="0"/>
          <w:cols w:space="720"/>
          <w:formProt w:val="0"/>
          <w:docGrid w:linePitch="360"/>
        </w:sectPr>
      </w:pPr>
      <w:r>
        <w:t>Table of Contents</w:t>
      </w:r>
    </w:p>
    <w:p w:rsidR="002A4DB0" w:rsidRDefault="002A4DB0">
      <w:pPr>
        <w:pStyle w:val="TOC1"/>
        <w:tabs>
          <w:tab w:val="right" w:leader="dot" w:pos="8640"/>
        </w:tabs>
      </w:pPr>
      <w:r>
        <w:fldChar w:fldCharType="begin"/>
      </w:r>
      <w:r>
        <w:instrText xml:space="preserve"> TOC \f \o "1-9" \o "1-9" \h</w:instrText>
      </w:r>
      <w:r>
        <w:fldChar w:fldCharType="separate"/>
      </w:r>
      <w:hyperlink w:anchor="__RefHeading__159_2123381194" w:history="1">
        <w:r>
          <w:rPr>
            <w:rStyle w:val="Hyperlink"/>
          </w:rPr>
          <w:t>1 Overview</w:t>
        </w:r>
        <w:r>
          <w:rPr>
            <w:rStyle w:val="Hyperlink"/>
          </w:rPr>
          <w:tab/>
          <w:t>4</w:t>
        </w:r>
      </w:hyperlink>
    </w:p>
    <w:p w:rsidR="002A4DB0" w:rsidRDefault="002A4DB0">
      <w:pPr>
        <w:pStyle w:val="TOC2"/>
        <w:tabs>
          <w:tab w:val="right" w:leader="dot" w:pos="8640"/>
        </w:tabs>
      </w:pPr>
      <w:hyperlink w:anchor="__RefHeading__161_2123381194" w:history="1">
        <w:r>
          <w:rPr>
            <w:rStyle w:val="Hyperlink"/>
          </w:rPr>
          <w:t>1.1 Purpose and Scope</w:t>
        </w:r>
        <w:r>
          <w:rPr>
            <w:rStyle w:val="Hyperlink"/>
          </w:rPr>
          <w:tab/>
          <w:t>4</w:t>
        </w:r>
      </w:hyperlink>
    </w:p>
    <w:p w:rsidR="002A4DB0" w:rsidRDefault="002A4DB0">
      <w:pPr>
        <w:pStyle w:val="TOC2"/>
        <w:tabs>
          <w:tab w:val="right" w:leader="dot" w:pos="8640"/>
        </w:tabs>
      </w:pPr>
      <w:hyperlink w:anchor="__RefHeading__163_2123381194" w:history="1">
        <w:r>
          <w:rPr>
            <w:rStyle w:val="Hyperlink"/>
          </w:rPr>
          <w:t>1.2 Goals and Objectives</w:t>
        </w:r>
        <w:r>
          <w:rPr>
            <w:rStyle w:val="Hyperlink"/>
          </w:rPr>
          <w:tab/>
          <w:t>4</w:t>
        </w:r>
      </w:hyperlink>
    </w:p>
    <w:p w:rsidR="002A4DB0" w:rsidRDefault="002A4DB0">
      <w:pPr>
        <w:pStyle w:val="TOC2"/>
        <w:tabs>
          <w:tab w:val="right" w:leader="dot" w:pos="8640"/>
        </w:tabs>
      </w:pPr>
      <w:hyperlink w:anchor="__RefHeading__165_2123381194" w:history="1">
        <w:r>
          <w:rPr>
            <w:rStyle w:val="Hyperlink"/>
          </w:rPr>
          <w:t>1.3 Project Deliverables</w:t>
        </w:r>
        <w:r>
          <w:rPr>
            <w:rStyle w:val="Hyperlink"/>
          </w:rPr>
          <w:tab/>
          <w:t>5</w:t>
        </w:r>
      </w:hyperlink>
    </w:p>
    <w:p w:rsidR="002A4DB0" w:rsidRDefault="002A4DB0">
      <w:pPr>
        <w:pStyle w:val="TOC2"/>
        <w:tabs>
          <w:tab w:val="right" w:leader="dot" w:pos="8640"/>
        </w:tabs>
      </w:pPr>
      <w:hyperlink w:anchor="__RefHeading__167_2123381194" w:history="1">
        <w:r>
          <w:rPr>
            <w:rStyle w:val="Hyperlink"/>
          </w:rPr>
          <w:t>1.4 Assumptions and Constraints</w:t>
        </w:r>
        <w:r>
          <w:rPr>
            <w:rStyle w:val="Hyperlink"/>
          </w:rPr>
          <w:tab/>
          <w:t>5</w:t>
        </w:r>
      </w:hyperlink>
    </w:p>
    <w:p w:rsidR="002A4DB0" w:rsidRDefault="002A4DB0">
      <w:pPr>
        <w:pStyle w:val="TOC3"/>
        <w:tabs>
          <w:tab w:val="right" w:leader="dot" w:pos="8640"/>
        </w:tabs>
      </w:pPr>
      <w:hyperlink w:anchor="__RefHeading__169_2123381194" w:history="1">
        <w:r>
          <w:rPr>
            <w:rStyle w:val="Hyperlink"/>
          </w:rPr>
          <w:t>1.4.1 Assumptions</w:t>
        </w:r>
        <w:r>
          <w:rPr>
            <w:rStyle w:val="Hyperlink"/>
          </w:rPr>
          <w:tab/>
          <w:t>5</w:t>
        </w:r>
      </w:hyperlink>
    </w:p>
    <w:p w:rsidR="002A4DB0" w:rsidRDefault="002A4DB0">
      <w:pPr>
        <w:pStyle w:val="TOC3"/>
        <w:tabs>
          <w:tab w:val="right" w:leader="dot" w:pos="8640"/>
        </w:tabs>
      </w:pPr>
      <w:hyperlink w:anchor="__RefHeading__171_2123381194" w:history="1">
        <w:r>
          <w:rPr>
            <w:rStyle w:val="Hyperlink"/>
          </w:rPr>
          <w:t>1.4.2 Constraints</w:t>
        </w:r>
        <w:r>
          <w:rPr>
            <w:rStyle w:val="Hyperlink"/>
          </w:rPr>
          <w:tab/>
          <w:t>5</w:t>
        </w:r>
      </w:hyperlink>
    </w:p>
    <w:p w:rsidR="002A4DB0" w:rsidRDefault="002A4DB0">
      <w:pPr>
        <w:pStyle w:val="TOC2"/>
        <w:tabs>
          <w:tab w:val="right" w:leader="dot" w:pos="8640"/>
        </w:tabs>
      </w:pPr>
      <w:hyperlink w:anchor="__RefHeading__173_2123381194" w:history="1">
        <w:r>
          <w:rPr>
            <w:rStyle w:val="Hyperlink"/>
          </w:rPr>
          <w:t>1.5 Schedule and Budget Summary</w:t>
        </w:r>
        <w:r>
          <w:rPr>
            <w:rStyle w:val="Hyperlink"/>
          </w:rPr>
          <w:tab/>
          <w:t>6</w:t>
        </w:r>
      </w:hyperlink>
    </w:p>
    <w:p w:rsidR="002A4DB0" w:rsidRDefault="002A4DB0">
      <w:pPr>
        <w:pStyle w:val="TOC3"/>
        <w:tabs>
          <w:tab w:val="right" w:leader="dot" w:pos="8640"/>
        </w:tabs>
      </w:pPr>
      <w:hyperlink w:anchor="__RefHeading__175_2123381194" w:history="1">
        <w:r>
          <w:rPr>
            <w:rStyle w:val="Hyperlink"/>
          </w:rPr>
          <w:t>1.5.1 Cost Estimate</w:t>
        </w:r>
        <w:r>
          <w:rPr>
            <w:rStyle w:val="Hyperlink"/>
          </w:rPr>
          <w:tab/>
          <w:t>6</w:t>
        </w:r>
      </w:hyperlink>
    </w:p>
    <w:p w:rsidR="002A4DB0" w:rsidRDefault="002A4DB0">
      <w:pPr>
        <w:pStyle w:val="TOC3"/>
        <w:tabs>
          <w:tab w:val="right" w:leader="dot" w:pos="8640"/>
        </w:tabs>
      </w:pPr>
      <w:hyperlink w:anchor="__RefHeading__177_2123381194" w:history="1">
        <w:r>
          <w:rPr>
            <w:rStyle w:val="Hyperlink"/>
          </w:rPr>
          <w:t>1.5.2 Schedule Summary</w:t>
        </w:r>
        <w:r>
          <w:rPr>
            <w:rStyle w:val="Hyperlink"/>
          </w:rPr>
          <w:tab/>
          <w:t>6</w:t>
        </w:r>
      </w:hyperlink>
    </w:p>
    <w:p w:rsidR="002A4DB0" w:rsidRDefault="002A4DB0">
      <w:pPr>
        <w:pStyle w:val="TOC2"/>
        <w:tabs>
          <w:tab w:val="right" w:leader="dot" w:pos="8640"/>
        </w:tabs>
      </w:pPr>
      <w:hyperlink w:anchor="__RefHeading__179_2123381194" w:history="1">
        <w:r>
          <w:rPr>
            <w:rStyle w:val="Hyperlink"/>
          </w:rPr>
          <w:t>1.6 Success Criteria</w:t>
        </w:r>
        <w:r>
          <w:rPr>
            <w:rStyle w:val="Hyperlink"/>
          </w:rPr>
          <w:tab/>
          <w:t>7</w:t>
        </w:r>
      </w:hyperlink>
    </w:p>
    <w:p w:rsidR="002A4DB0" w:rsidRDefault="002A4DB0">
      <w:pPr>
        <w:pStyle w:val="TOC2"/>
        <w:tabs>
          <w:tab w:val="right" w:leader="dot" w:pos="8640"/>
        </w:tabs>
      </w:pPr>
      <w:hyperlink w:anchor="__RefHeading__181_2123381194" w:history="1">
        <w:r>
          <w:rPr>
            <w:rStyle w:val="Hyperlink"/>
          </w:rPr>
          <w:t>1.7 Definitions</w:t>
        </w:r>
        <w:r>
          <w:rPr>
            <w:rStyle w:val="Hyperlink"/>
          </w:rPr>
          <w:tab/>
          <w:t>7</w:t>
        </w:r>
      </w:hyperlink>
    </w:p>
    <w:p w:rsidR="002A4DB0" w:rsidRDefault="002A4DB0">
      <w:pPr>
        <w:pStyle w:val="TOC1"/>
        <w:tabs>
          <w:tab w:val="right" w:leader="dot" w:pos="8640"/>
        </w:tabs>
      </w:pPr>
      <w:hyperlink w:anchor="__RefHeading__183_2123381194" w:history="1">
        <w:r>
          <w:rPr>
            <w:rStyle w:val="Hyperlink"/>
          </w:rPr>
          <w:t>2 Startup Plan</w:t>
        </w:r>
        <w:r>
          <w:rPr>
            <w:rStyle w:val="Hyperlink"/>
          </w:rPr>
          <w:tab/>
          <w:t>8</w:t>
        </w:r>
      </w:hyperlink>
    </w:p>
    <w:p w:rsidR="002A4DB0" w:rsidRDefault="002A4DB0">
      <w:pPr>
        <w:pStyle w:val="TOC2"/>
        <w:tabs>
          <w:tab w:val="right" w:leader="dot" w:pos="8640"/>
        </w:tabs>
      </w:pPr>
      <w:hyperlink w:anchor="__RefHeading__185_2123381194" w:history="1">
        <w:r>
          <w:rPr>
            <w:rStyle w:val="Hyperlink"/>
          </w:rPr>
          <w:t>2.1 Team Organization</w:t>
        </w:r>
        <w:r>
          <w:rPr>
            <w:rStyle w:val="Hyperlink"/>
          </w:rPr>
          <w:tab/>
          <w:t>8</w:t>
        </w:r>
      </w:hyperlink>
    </w:p>
    <w:p w:rsidR="002A4DB0" w:rsidRDefault="002A4DB0">
      <w:pPr>
        <w:pStyle w:val="TOC2"/>
        <w:tabs>
          <w:tab w:val="right" w:leader="dot" w:pos="8640"/>
        </w:tabs>
      </w:pPr>
      <w:hyperlink w:anchor="__RefHeading__187_2123381194" w:history="1">
        <w:r>
          <w:rPr>
            <w:rStyle w:val="Hyperlink"/>
          </w:rPr>
          <w:t>2.2 Project Communications</w:t>
        </w:r>
        <w:r>
          <w:rPr>
            <w:rStyle w:val="Hyperlink"/>
          </w:rPr>
          <w:tab/>
          <w:t>8</w:t>
        </w:r>
      </w:hyperlink>
    </w:p>
    <w:p w:rsidR="002A4DB0" w:rsidRDefault="002A4DB0">
      <w:pPr>
        <w:pStyle w:val="TOC2"/>
        <w:tabs>
          <w:tab w:val="right" w:leader="dot" w:pos="8640"/>
        </w:tabs>
      </w:pPr>
      <w:hyperlink w:anchor="__RefHeading__189_2123381194" w:history="1">
        <w:r>
          <w:rPr>
            <w:rStyle w:val="Hyperlink"/>
          </w:rPr>
          <w:t>2.3 Technical Process</w:t>
        </w:r>
        <w:r>
          <w:rPr>
            <w:rStyle w:val="Hyperlink"/>
          </w:rPr>
          <w:tab/>
          <w:t>9</w:t>
        </w:r>
      </w:hyperlink>
    </w:p>
    <w:p w:rsidR="002A4DB0" w:rsidRDefault="002A4DB0">
      <w:pPr>
        <w:pStyle w:val="TOC2"/>
        <w:tabs>
          <w:tab w:val="right" w:leader="dot" w:pos="8640"/>
        </w:tabs>
      </w:pPr>
      <w:hyperlink w:anchor="__RefHeading__191_2123381194" w:history="1">
        <w:r>
          <w:rPr>
            <w:rStyle w:val="Hyperlink"/>
          </w:rPr>
          <w:t>2.4 Tools</w:t>
        </w:r>
        <w:r>
          <w:rPr>
            <w:rStyle w:val="Hyperlink"/>
          </w:rPr>
          <w:tab/>
          <w:t>9</w:t>
        </w:r>
      </w:hyperlink>
    </w:p>
    <w:p w:rsidR="002A4DB0" w:rsidRDefault="002A4DB0">
      <w:pPr>
        <w:pStyle w:val="TOC1"/>
        <w:tabs>
          <w:tab w:val="right" w:leader="dot" w:pos="8640"/>
        </w:tabs>
      </w:pPr>
      <w:hyperlink w:anchor="__RefHeading__193_2123381194" w:history="1">
        <w:r>
          <w:rPr>
            <w:rStyle w:val="Hyperlink"/>
          </w:rPr>
          <w:t>3 Work Plan</w:t>
        </w:r>
        <w:r>
          <w:rPr>
            <w:rStyle w:val="Hyperlink"/>
          </w:rPr>
          <w:tab/>
          <w:t>9</w:t>
        </w:r>
      </w:hyperlink>
    </w:p>
    <w:p w:rsidR="002A4DB0" w:rsidRDefault="002A4DB0">
      <w:pPr>
        <w:pStyle w:val="TOC2"/>
        <w:tabs>
          <w:tab w:val="right" w:leader="dot" w:pos="8640"/>
        </w:tabs>
      </w:pPr>
      <w:hyperlink w:anchor="__RefHeading__195_2123381194" w:history="1">
        <w:r>
          <w:rPr>
            <w:rStyle w:val="Hyperlink"/>
          </w:rPr>
          <w:t>3.1 Resource Estimate</w:t>
        </w:r>
        <w:r>
          <w:rPr>
            <w:rStyle w:val="Hyperlink"/>
          </w:rPr>
          <w:tab/>
          <w:t>9</w:t>
        </w:r>
      </w:hyperlink>
    </w:p>
    <w:p w:rsidR="002A4DB0" w:rsidRDefault="002A4DB0">
      <w:pPr>
        <w:pStyle w:val="TOC2"/>
        <w:tabs>
          <w:tab w:val="right" w:leader="dot" w:pos="8640"/>
        </w:tabs>
      </w:pPr>
      <w:hyperlink w:anchor="__RefHeading__197_2123381194" w:history="1">
        <w:r>
          <w:rPr>
            <w:rStyle w:val="Hyperlink"/>
          </w:rPr>
          <w:t>3.2 Release Plan</w:t>
        </w:r>
        <w:r>
          <w:rPr>
            <w:rStyle w:val="Hyperlink"/>
          </w:rPr>
          <w:tab/>
          <w:t>9</w:t>
        </w:r>
      </w:hyperlink>
    </w:p>
    <w:p w:rsidR="002A4DB0" w:rsidRDefault="002A4DB0">
      <w:pPr>
        <w:pStyle w:val="TOC3"/>
        <w:tabs>
          <w:tab w:val="right" w:leader="dot" w:pos="8640"/>
        </w:tabs>
      </w:pPr>
      <w:hyperlink w:anchor="__RefHeading__199_2123381194" w:history="1">
        <w:r>
          <w:rPr>
            <w:rStyle w:val="Hyperlink"/>
          </w:rPr>
          <w:t>3.2.1 Plan By Feature</w:t>
        </w:r>
        <w:r>
          <w:rPr>
            <w:rStyle w:val="Hyperlink"/>
          </w:rPr>
          <w:tab/>
          <w:t>9</w:t>
        </w:r>
      </w:hyperlink>
    </w:p>
    <w:p w:rsidR="002A4DB0" w:rsidRDefault="002A4DB0">
      <w:pPr>
        <w:pStyle w:val="TOC3"/>
        <w:tabs>
          <w:tab w:val="right" w:leader="dot" w:pos="8640"/>
        </w:tabs>
      </w:pPr>
      <w:hyperlink w:anchor="__RefHeading__201_2123381194" w:history="1">
        <w:r>
          <w:rPr>
            <w:rStyle w:val="Hyperlink"/>
          </w:rPr>
          <w:t>3.2.2 Flow Chart</w:t>
        </w:r>
        <w:r>
          <w:rPr>
            <w:rStyle w:val="Hyperlink"/>
          </w:rPr>
          <w:tab/>
          <w:t>10</w:t>
        </w:r>
      </w:hyperlink>
    </w:p>
    <w:p w:rsidR="002A4DB0" w:rsidRDefault="002A4DB0">
      <w:pPr>
        <w:pStyle w:val="TOC2"/>
        <w:tabs>
          <w:tab w:val="right" w:leader="dot" w:pos="8640"/>
        </w:tabs>
      </w:pPr>
      <w:hyperlink w:anchor="__RefHeading__203_2123381194" w:history="1">
        <w:r>
          <w:rPr>
            <w:rStyle w:val="Hyperlink"/>
          </w:rPr>
          <w:t>3.3 Iteration Plans</w:t>
        </w:r>
        <w:r>
          <w:rPr>
            <w:rStyle w:val="Hyperlink"/>
          </w:rPr>
          <w:tab/>
          <w:t>10</w:t>
        </w:r>
      </w:hyperlink>
    </w:p>
    <w:p w:rsidR="002A4DB0" w:rsidRDefault="002A4DB0">
      <w:pPr>
        <w:pStyle w:val="TOC3"/>
        <w:tabs>
          <w:tab w:val="right" w:leader="dot" w:pos="8640"/>
        </w:tabs>
      </w:pPr>
      <w:hyperlink w:anchor="__RefHeading__205_2123381194" w:history="1">
        <w:r>
          <w:rPr>
            <w:rStyle w:val="Hyperlink"/>
          </w:rPr>
          <w:t>3.3.1 First Iteration</w:t>
        </w:r>
        <w:r>
          <w:rPr>
            <w:rStyle w:val="Hyperlink"/>
          </w:rPr>
          <w:tab/>
          <w:t>11</w:t>
        </w:r>
      </w:hyperlink>
    </w:p>
    <w:p w:rsidR="002A4DB0" w:rsidRDefault="002A4DB0">
      <w:pPr>
        <w:pStyle w:val="TOC3"/>
        <w:tabs>
          <w:tab w:val="right" w:leader="dot" w:pos="8640"/>
        </w:tabs>
      </w:pPr>
      <w:hyperlink w:anchor="__RefHeading__207_2123381194" w:history="1">
        <w:r>
          <w:rPr>
            <w:rStyle w:val="Hyperlink"/>
          </w:rPr>
          <w:t>3.3.2 Second Iteration</w:t>
        </w:r>
        <w:r>
          <w:rPr>
            <w:rStyle w:val="Hyperlink"/>
          </w:rPr>
          <w:tab/>
          <w:t>11</w:t>
        </w:r>
      </w:hyperlink>
    </w:p>
    <w:p w:rsidR="002A4DB0" w:rsidRDefault="002A4DB0">
      <w:pPr>
        <w:pStyle w:val="TOC3"/>
        <w:tabs>
          <w:tab w:val="right" w:leader="dot" w:pos="8640"/>
        </w:tabs>
      </w:pPr>
      <w:hyperlink w:anchor="__RefHeading__209_2123381194" w:history="1">
        <w:r>
          <w:rPr>
            <w:rStyle w:val="Hyperlink"/>
          </w:rPr>
          <w:t>3.3.3 Final Product</w:t>
        </w:r>
        <w:r>
          <w:rPr>
            <w:rStyle w:val="Hyperlink"/>
          </w:rPr>
          <w:tab/>
          <w:t>11</w:t>
        </w:r>
      </w:hyperlink>
    </w:p>
    <w:p w:rsidR="002A4DB0" w:rsidRDefault="002A4DB0">
      <w:pPr>
        <w:pStyle w:val="TOC1"/>
        <w:tabs>
          <w:tab w:val="right" w:leader="dot" w:pos="8640"/>
        </w:tabs>
      </w:pPr>
      <w:hyperlink w:anchor="__RefHeading__211_2123381194" w:history="1">
        <w:r>
          <w:rPr>
            <w:rStyle w:val="Hyperlink"/>
          </w:rPr>
          <w:t>4 Control Plan</w:t>
        </w:r>
        <w:r>
          <w:rPr>
            <w:rStyle w:val="Hyperlink"/>
          </w:rPr>
          <w:tab/>
          <w:t>11</w:t>
        </w:r>
      </w:hyperlink>
    </w:p>
    <w:p w:rsidR="002A4DB0" w:rsidRDefault="002A4DB0">
      <w:pPr>
        <w:pStyle w:val="TOC2"/>
        <w:tabs>
          <w:tab w:val="right" w:leader="dot" w:pos="8640"/>
        </w:tabs>
      </w:pPr>
      <w:hyperlink w:anchor="__RefHeading__213_2123381194" w:history="1">
        <w:r>
          <w:rPr>
            <w:rStyle w:val="Hyperlink"/>
          </w:rPr>
          <w:t>4.1 Monitoring and Control</w:t>
        </w:r>
        <w:r>
          <w:rPr>
            <w:rStyle w:val="Hyperlink"/>
          </w:rPr>
          <w:tab/>
          <w:t>11</w:t>
        </w:r>
      </w:hyperlink>
    </w:p>
    <w:p w:rsidR="002A4DB0" w:rsidRDefault="002A4DB0">
      <w:pPr>
        <w:pStyle w:val="TOC2"/>
        <w:tabs>
          <w:tab w:val="right" w:leader="dot" w:pos="8640"/>
        </w:tabs>
      </w:pPr>
      <w:hyperlink w:anchor="__RefHeading__215_2123381194" w:history="1">
        <w:r>
          <w:rPr>
            <w:rStyle w:val="Hyperlink"/>
          </w:rPr>
          <w:t>4.2 Configuration Management Plan</w:t>
        </w:r>
        <w:r>
          <w:rPr>
            <w:rStyle w:val="Hyperlink"/>
          </w:rPr>
          <w:tab/>
          <w:t>11</w:t>
        </w:r>
      </w:hyperlink>
    </w:p>
    <w:p w:rsidR="002A4DB0" w:rsidRDefault="002A4DB0">
      <w:pPr>
        <w:pStyle w:val="TOC1"/>
        <w:tabs>
          <w:tab w:val="right" w:leader="dot" w:pos="8640"/>
        </w:tabs>
      </w:pPr>
      <w:hyperlink w:anchor="__RefHeading__217_2123381194" w:history="1">
        <w:r>
          <w:rPr>
            <w:rStyle w:val="Hyperlink"/>
          </w:rPr>
          <w:t>5 Supporting Process Plans</w:t>
        </w:r>
        <w:r>
          <w:rPr>
            <w:rStyle w:val="Hyperlink"/>
          </w:rPr>
          <w:tab/>
          <w:t>12</w:t>
        </w:r>
      </w:hyperlink>
    </w:p>
    <w:p w:rsidR="002A4DB0" w:rsidRDefault="002A4DB0">
      <w:pPr>
        <w:pStyle w:val="TOC2"/>
        <w:tabs>
          <w:tab w:val="right" w:leader="dot" w:pos="8640"/>
        </w:tabs>
      </w:pPr>
      <w:hyperlink w:anchor="__RefHeading__219_2123381194" w:history="1">
        <w:r>
          <w:rPr>
            <w:rStyle w:val="Hyperlink"/>
          </w:rPr>
          <w:t>5.1 Risk Management Plan</w:t>
        </w:r>
        <w:r>
          <w:rPr>
            <w:rStyle w:val="Hyperlink"/>
          </w:rPr>
          <w:tab/>
          <w:t>12</w:t>
        </w:r>
      </w:hyperlink>
    </w:p>
    <w:p w:rsidR="002A4DB0" w:rsidRDefault="002A4DB0">
      <w:pPr>
        <w:pStyle w:val="TOC2"/>
        <w:tabs>
          <w:tab w:val="right" w:leader="dot" w:pos="8640"/>
        </w:tabs>
      </w:pPr>
      <w:hyperlink w:anchor="__RefHeading__221_2123381194" w:history="1">
        <w:r>
          <w:rPr>
            <w:rStyle w:val="Hyperlink"/>
          </w:rPr>
          <w:t>5.2 Test Plan</w:t>
        </w:r>
        <w:r>
          <w:rPr>
            <w:rStyle w:val="Hyperlink"/>
          </w:rPr>
          <w:tab/>
          <w:t>13</w:t>
        </w:r>
      </w:hyperlink>
    </w:p>
    <w:p w:rsidR="002A4DB0" w:rsidRDefault="002A4DB0">
      <w:pPr>
        <w:pStyle w:val="TOC2"/>
        <w:tabs>
          <w:tab w:val="right" w:leader="dot" w:pos="8640"/>
        </w:tabs>
        <w:sectPr w:rsidR="002A4DB0">
          <w:type w:val="continuous"/>
          <w:pgSz w:w="12240" w:h="15840"/>
          <w:pgMar w:top="1491" w:right="1800" w:bottom="1440" w:left="1800" w:header="720" w:footer="720" w:gutter="0"/>
          <w:cols w:space="720"/>
          <w:docGrid w:linePitch="360"/>
        </w:sectPr>
      </w:pPr>
      <w:hyperlink w:anchor="__RefHeading__223_2123381194" w:history="1">
        <w:r>
          <w:rPr>
            <w:rStyle w:val="Hyperlink"/>
          </w:rPr>
          <w:t>5.3 Product Acceptance Plan</w:t>
        </w:r>
        <w:r>
          <w:rPr>
            <w:rStyle w:val="Hyperlink"/>
          </w:rPr>
          <w:tab/>
          <w:t>13</w:t>
        </w:r>
      </w:hyperlink>
      <w:r>
        <w:fldChar w:fldCharType="end"/>
      </w:r>
    </w:p>
    <w:p w:rsidR="002A4DB0" w:rsidRDefault="002A4DB0">
      <w:pPr>
        <w:pStyle w:val="Heading1"/>
        <w:tabs>
          <w:tab w:val="right" w:leader="dot" w:pos="8640"/>
        </w:tabs>
      </w:pPr>
      <w:bookmarkStart w:id="1" w:name="__RefHeading__159_2123381194"/>
      <w:bookmarkStart w:id="2" w:name="__RefHeading__93_260136210"/>
      <w:bookmarkStart w:id="3" w:name="__RefHeading__30_955743501"/>
      <w:bookmarkStart w:id="4" w:name="__RefHeading__4_808790270"/>
      <w:bookmarkStart w:id="5" w:name="__RefHeading__59_1538615188"/>
      <w:bookmarkStart w:id="6" w:name="__RefHeading__420_260136210"/>
      <w:bookmarkEnd w:id="1"/>
      <w:bookmarkEnd w:id="2"/>
      <w:bookmarkEnd w:id="3"/>
      <w:bookmarkEnd w:id="4"/>
      <w:bookmarkEnd w:id="5"/>
      <w:bookmarkEnd w:id="6"/>
      <w:r>
        <w:t>Overview</w:t>
      </w:r>
    </w:p>
    <w:p w:rsidR="002A4DB0" w:rsidRDefault="002A4DB0">
      <w:pPr>
        <w:pStyle w:val="Heading2"/>
      </w:pPr>
      <w:bookmarkStart w:id="7" w:name="__RefHeading__161_2123381194"/>
      <w:bookmarkStart w:id="8" w:name="__RefHeading__95_260136210"/>
      <w:bookmarkStart w:id="9" w:name="__RefHeading__32_955743501"/>
      <w:bookmarkStart w:id="10" w:name="__RefHeading__6_808790270"/>
      <w:bookmarkStart w:id="11" w:name="__RefHeading__61_1538615188"/>
      <w:bookmarkStart w:id="12" w:name="__RefHeading__422_260136210"/>
      <w:bookmarkEnd w:id="7"/>
      <w:bookmarkEnd w:id="8"/>
      <w:bookmarkEnd w:id="9"/>
      <w:bookmarkEnd w:id="10"/>
      <w:bookmarkEnd w:id="11"/>
      <w:bookmarkEnd w:id="12"/>
      <w:r>
        <w:t>Purpose and Scope</w:t>
      </w:r>
    </w:p>
    <w:p w:rsidR="002A4DB0" w:rsidRDefault="0042554E">
      <w:pPr>
        <w:rPr>
          <w:rFonts w:ascii="Calibri" w:hAnsi="Calibri"/>
        </w:rPr>
      </w:pPr>
      <w:r>
        <w:rPr>
          <w:rFonts w:ascii="Calibri" w:hAnsi="Calibri"/>
        </w:rPr>
        <w:t>We are</w:t>
      </w:r>
      <w:r w:rsidR="002A4DB0">
        <w:rPr>
          <w:rFonts w:ascii="Calibri" w:hAnsi="Calibri"/>
        </w:rPr>
        <w:t xml:space="preserve"> interested in creating a </w:t>
      </w:r>
      <w:r>
        <w:rPr>
          <w:rFonts w:ascii="Calibri" w:hAnsi="Calibri"/>
        </w:rPr>
        <w:t>.Net</w:t>
      </w:r>
      <w:r w:rsidR="002A4DB0">
        <w:rPr>
          <w:rFonts w:ascii="Calibri" w:hAnsi="Calibri"/>
        </w:rPr>
        <w:t xml:space="preserve"> application that will be useful </w:t>
      </w:r>
      <w:r>
        <w:rPr>
          <w:rFonts w:ascii="Calibri" w:hAnsi="Calibri"/>
        </w:rPr>
        <w:t xml:space="preserve">for the </w:t>
      </w:r>
      <w:r w:rsidR="00B526FA">
        <w:rPr>
          <w:rFonts w:ascii="Calibri" w:hAnsi="Calibri"/>
        </w:rPr>
        <w:t>financial</w:t>
      </w:r>
      <w:r>
        <w:rPr>
          <w:rFonts w:ascii="Calibri" w:hAnsi="Calibri"/>
        </w:rPr>
        <w:t xml:space="preserve"> </w:t>
      </w:r>
      <w:r w:rsidR="00EA0371">
        <w:rPr>
          <w:rFonts w:ascii="Calibri" w:hAnsi="Calibri"/>
        </w:rPr>
        <w:t>stakeholders</w:t>
      </w:r>
      <w:r w:rsidR="002A4DB0">
        <w:rPr>
          <w:rFonts w:ascii="Calibri" w:hAnsi="Calibri"/>
        </w:rPr>
        <w:t xml:space="preserve"> and give </w:t>
      </w:r>
      <w:r w:rsidR="00B526FA">
        <w:rPr>
          <w:rFonts w:ascii="Calibri" w:hAnsi="Calibri"/>
        </w:rPr>
        <w:t>financial</w:t>
      </w:r>
      <w:r>
        <w:rPr>
          <w:rFonts w:ascii="Calibri" w:hAnsi="Calibri"/>
        </w:rPr>
        <w:t xml:space="preserve"> </w:t>
      </w:r>
      <w:r w:rsidR="00EA0371">
        <w:rPr>
          <w:rFonts w:ascii="Calibri" w:hAnsi="Calibri"/>
        </w:rPr>
        <w:t>stakeholders</w:t>
      </w:r>
      <w:r w:rsidR="00B526FA">
        <w:rPr>
          <w:rFonts w:ascii="Calibri" w:hAnsi="Calibri"/>
        </w:rPr>
        <w:t xml:space="preserve"> </w:t>
      </w:r>
      <w:r w:rsidR="002A4DB0">
        <w:rPr>
          <w:rFonts w:ascii="Calibri" w:hAnsi="Calibri"/>
        </w:rPr>
        <w:t xml:space="preserve">visibility in the growing field of </w:t>
      </w:r>
      <w:r w:rsidR="00B526FA">
        <w:rPr>
          <w:rFonts w:ascii="Calibri" w:hAnsi="Calibri"/>
        </w:rPr>
        <w:t>web applications</w:t>
      </w:r>
      <w:r w:rsidR="002A4DB0">
        <w:rPr>
          <w:rFonts w:ascii="Calibri" w:hAnsi="Calibri"/>
        </w:rPr>
        <w:t xml:space="preserve">.  </w:t>
      </w:r>
      <w:r>
        <w:rPr>
          <w:rFonts w:ascii="Calibri" w:hAnsi="Calibri"/>
        </w:rPr>
        <w:t>Our app</w:t>
      </w:r>
      <w:r w:rsidR="00B526FA">
        <w:rPr>
          <w:rFonts w:ascii="Calibri" w:hAnsi="Calibri"/>
        </w:rPr>
        <w:t>lication</w:t>
      </w:r>
      <w:r>
        <w:rPr>
          <w:rFonts w:ascii="Calibri" w:hAnsi="Calibri"/>
        </w:rPr>
        <w:t xml:space="preserve"> </w:t>
      </w:r>
      <w:r w:rsidR="00EA0371">
        <w:rPr>
          <w:rFonts w:ascii="Calibri" w:hAnsi="Calibri"/>
        </w:rPr>
        <w:t xml:space="preserve">will </w:t>
      </w:r>
      <w:r>
        <w:rPr>
          <w:rFonts w:ascii="Calibri" w:hAnsi="Calibri"/>
        </w:rPr>
        <w:t>give t</w:t>
      </w:r>
      <w:r w:rsidR="00B526FA">
        <w:rPr>
          <w:rFonts w:ascii="Calibri" w:hAnsi="Calibri"/>
        </w:rPr>
        <w:t xml:space="preserve">he </w:t>
      </w:r>
      <w:r w:rsidR="00EA0371">
        <w:rPr>
          <w:rFonts w:ascii="Calibri" w:hAnsi="Calibri"/>
        </w:rPr>
        <w:t>stakeholders</w:t>
      </w:r>
      <w:r w:rsidR="00B526FA">
        <w:rPr>
          <w:rFonts w:ascii="Calibri" w:hAnsi="Calibri"/>
        </w:rPr>
        <w:t xml:space="preserve"> to grab</w:t>
      </w:r>
      <w:r>
        <w:rPr>
          <w:rFonts w:ascii="Calibri" w:hAnsi="Calibri"/>
        </w:rPr>
        <w:t xml:space="preserve"> clients </w:t>
      </w:r>
      <w:r w:rsidR="00B526FA">
        <w:rPr>
          <w:rFonts w:ascii="Calibri" w:hAnsi="Calibri"/>
        </w:rPr>
        <w:t>more effectively and give good quality of service.</w:t>
      </w:r>
    </w:p>
    <w:p w:rsidR="002A4DB0" w:rsidRDefault="002A4DB0">
      <w:pPr>
        <w:rPr>
          <w:rFonts w:ascii="Calibri" w:hAnsi="Calibri"/>
        </w:rPr>
      </w:pPr>
    </w:p>
    <w:p w:rsidR="002A4DB0" w:rsidRDefault="002A4DB0">
      <w:pPr>
        <w:pStyle w:val="NormalWeb"/>
        <w:snapToGrid w:val="0"/>
        <w:spacing w:before="0" w:after="0"/>
        <w:rPr>
          <w:rFonts w:ascii="Calibri" w:hAnsi="Calibri"/>
        </w:rPr>
      </w:pPr>
      <w:r>
        <w:rPr>
          <w:rFonts w:ascii="Calibri" w:hAnsi="Calibri"/>
        </w:rPr>
        <w:t xml:space="preserve">The </w:t>
      </w:r>
      <w:r w:rsidR="00B526FA">
        <w:rPr>
          <w:rFonts w:ascii="Calibri" w:hAnsi="Calibri"/>
        </w:rPr>
        <w:t>application</w:t>
      </w:r>
      <w:r>
        <w:rPr>
          <w:rFonts w:ascii="Calibri" w:hAnsi="Calibri"/>
        </w:rPr>
        <w:t xml:space="preserve"> will provide </w:t>
      </w:r>
      <w:r w:rsidR="00EA0371">
        <w:rPr>
          <w:rFonts w:ascii="Calibri" w:hAnsi="Calibri"/>
        </w:rPr>
        <w:t>stakeholders</w:t>
      </w:r>
      <w:r>
        <w:rPr>
          <w:rFonts w:ascii="Calibri" w:hAnsi="Calibri"/>
        </w:rPr>
        <w:t xml:space="preserve"> the ability to log in to their </w:t>
      </w:r>
      <w:r w:rsidR="0042554E">
        <w:rPr>
          <w:rFonts w:ascii="Calibri" w:hAnsi="Calibri"/>
        </w:rPr>
        <w:t>agent portal</w:t>
      </w:r>
      <w:r w:rsidR="00B526FA">
        <w:rPr>
          <w:rFonts w:ascii="Calibri" w:hAnsi="Calibri"/>
        </w:rPr>
        <w:t>.</w:t>
      </w:r>
      <w:r w:rsidR="0042554E">
        <w:rPr>
          <w:rFonts w:ascii="Calibri" w:hAnsi="Calibri"/>
        </w:rPr>
        <w:t xml:space="preserve"> In this </w:t>
      </w:r>
      <w:r w:rsidR="00B526FA">
        <w:rPr>
          <w:rFonts w:ascii="Calibri" w:hAnsi="Calibri"/>
        </w:rPr>
        <w:t>application</w:t>
      </w:r>
      <w:r w:rsidR="0042554E">
        <w:rPr>
          <w:rFonts w:ascii="Calibri" w:hAnsi="Calibri"/>
        </w:rPr>
        <w:t xml:space="preserve"> the agent gets access to </w:t>
      </w:r>
      <w:r w:rsidR="00FC574C">
        <w:rPr>
          <w:rFonts w:ascii="Calibri" w:hAnsi="Calibri"/>
        </w:rPr>
        <w:t>register the customers for their product and forward the application to the approval team of the particular vendor</w:t>
      </w:r>
      <w:r w:rsidR="0042554E">
        <w:rPr>
          <w:rFonts w:ascii="Calibri" w:hAnsi="Calibri"/>
        </w:rPr>
        <w:t>.</w:t>
      </w:r>
    </w:p>
    <w:p w:rsidR="002A4DB0" w:rsidRDefault="002A4DB0">
      <w:pPr>
        <w:pStyle w:val="NormalWeb"/>
        <w:snapToGrid w:val="0"/>
        <w:spacing w:before="0" w:after="0"/>
        <w:rPr>
          <w:rFonts w:ascii="Calibri" w:hAnsi="Calibri"/>
        </w:rPr>
      </w:pPr>
    </w:p>
    <w:p w:rsidR="002A4DB0" w:rsidRDefault="002A4DB0">
      <w:pPr>
        <w:pStyle w:val="NormalWeb"/>
        <w:snapToGrid w:val="0"/>
        <w:spacing w:before="0" w:after="0"/>
        <w:rPr>
          <w:rFonts w:ascii="Calibri" w:hAnsi="Calibri"/>
        </w:rPr>
      </w:pPr>
      <w:r>
        <w:rPr>
          <w:rFonts w:ascii="Calibri" w:hAnsi="Calibri"/>
        </w:rPr>
        <w:t>The user interface will be intuitive and simple to navigate, with 95% of new users being able to use the application without referencing the user manual.  A user guide and system administration manual will be provided.</w:t>
      </w:r>
    </w:p>
    <w:p w:rsidR="002A4DB0" w:rsidRDefault="002A4DB0">
      <w:pPr>
        <w:pStyle w:val="NormalWeb"/>
        <w:snapToGrid w:val="0"/>
        <w:spacing w:before="0" w:after="0"/>
        <w:rPr>
          <w:rFonts w:ascii="Calibri" w:hAnsi="Calibri"/>
        </w:rPr>
      </w:pPr>
    </w:p>
    <w:p w:rsidR="002A4DB0" w:rsidRDefault="002A4DB0">
      <w:pPr>
        <w:pStyle w:val="Heading2"/>
      </w:pPr>
      <w:bookmarkStart w:id="13" w:name="__RefHeading__163_2123381194"/>
      <w:bookmarkStart w:id="14" w:name="__RefHeading__97_260136210"/>
      <w:bookmarkStart w:id="15" w:name="__RefHeading__34_955743501"/>
      <w:bookmarkStart w:id="16" w:name="__RefHeading__8_808790270"/>
      <w:bookmarkStart w:id="17" w:name="__RefHeading__63_1538615188"/>
      <w:bookmarkStart w:id="18" w:name="__RefHeading__424_260136210"/>
      <w:bookmarkEnd w:id="13"/>
      <w:bookmarkEnd w:id="14"/>
      <w:bookmarkEnd w:id="15"/>
      <w:bookmarkEnd w:id="16"/>
      <w:bookmarkEnd w:id="17"/>
      <w:bookmarkEnd w:id="18"/>
      <w:r>
        <w:t>Goals and Objectives</w:t>
      </w:r>
    </w:p>
    <w:p w:rsidR="002A4DB0" w:rsidRDefault="002A4DB0">
      <w:pPr>
        <w:snapToGrid w:val="0"/>
        <w:rPr>
          <w:rFonts w:ascii="Calibri" w:hAnsi="Calibri"/>
        </w:rPr>
      </w:pPr>
      <w:r>
        <w:rPr>
          <w:rFonts w:ascii="Calibri" w:hAnsi="Calibri"/>
        </w:rPr>
        <w:t xml:space="preserve">The overall objective is to give </w:t>
      </w:r>
      <w:r w:rsidR="00FC574C">
        <w:rPr>
          <w:rFonts w:ascii="Calibri" w:hAnsi="Calibri"/>
        </w:rPr>
        <w:t>agents a</w:t>
      </w:r>
      <w:r>
        <w:rPr>
          <w:rFonts w:ascii="Calibri" w:hAnsi="Calibri"/>
        </w:rPr>
        <w:t xml:space="preserve"> way to keep track of their </w:t>
      </w:r>
      <w:r w:rsidR="00FC574C">
        <w:rPr>
          <w:rFonts w:ascii="Calibri" w:hAnsi="Calibri"/>
        </w:rPr>
        <w:t>applications</w:t>
      </w:r>
      <w:r>
        <w:rPr>
          <w:rFonts w:ascii="Calibri" w:hAnsi="Calibri"/>
        </w:rPr>
        <w:t xml:space="preserve">. </w:t>
      </w:r>
    </w:p>
    <w:p w:rsidR="002A4DB0" w:rsidRDefault="002A4DB0">
      <w:pPr>
        <w:snapToGrid w:val="0"/>
        <w:rPr>
          <w:rFonts w:ascii="Calibri" w:hAnsi="Calibri"/>
        </w:rPr>
      </w:pPr>
    </w:p>
    <w:p w:rsidR="002A4DB0" w:rsidRDefault="002A4DB0">
      <w:pPr>
        <w:snapToGrid w:val="0"/>
        <w:rPr>
          <w:rFonts w:ascii="Calibri" w:hAnsi="Calibri"/>
        </w:rPr>
      </w:pPr>
      <w:r>
        <w:rPr>
          <w:rFonts w:ascii="Calibri" w:hAnsi="Calibri"/>
        </w:rPr>
        <w:t>Project Goals:</w:t>
      </w:r>
    </w:p>
    <w:p w:rsidR="002A4DB0" w:rsidRDefault="002A4DB0">
      <w:pPr>
        <w:numPr>
          <w:ilvl w:val="0"/>
          <w:numId w:val="5"/>
        </w:numPr>
        <w:snapToGrid w:val="0"/>
        <w:rPr>
          <w:rFonts w:ascii="Calibri" w:hAnsi="Calibri"/>
        </w:rPr>
      </w:pPr>
      <w:r>
        <w:rPr>
          <w:rFonts w:ascii="Calibri" w:hAnsi="Calibri"/>
        </w:rPr>
        <w:t>Create an app</w:t>
      </w:r>
      <w:r w:rsidR="00FC574C">
        <w:rPr>
          <w:rFonts w:ascii="Calibri" w:hAnsi="Calibri"/>
        </w:rPr>
        <w:t>lication</w:t>
      </w:r>
      <w:r>
        <w:rPr>
          <w:rFonts w:ascii="Calibri" w:hAnsi="Calibri"/>
        </w:rPr>
        <w:t xml:space="preserve"> that functions as expected, looks great.</w:t>
      </w:r>
    </w:p>
    <w:p w:rsidR="002A4DB0" w:rsidRPr="00FC574C" w:rsidRDefault="002A4DB0" w:rsidP="00FC574C">
      <w:pPr>
        <w:numPr>
          <w:ilvl w:val="0"/>
          <w:numId w:val="5"/>
        </w:numPr>
        <w:snapToGrid w:val="0"/>
        <w:rPr>
          <w:rFonts w:ascii="Calibri" w:hAnsi="Calibri"/>
        </w:rPr>
      </w:pPr>
      <w:r>
        <w:rPr>
          <w:rFonts w:ascii="Calibri" w:hAnsi="Calibri"/>
        </w:rPr>
        <w:t xml:space="preserve">Give </w:t>
      </w:r>
      <w:r w:rsidR="00FC574C">
        <w:rPr>
          <w:rFonts w:ascii="Calibri" w:hAnsi="Calibri"/>
        </w:rPr>
        <w:t>agent</w:t>
      </w:r>
      <w:r>
        <w:rPr>
          <w:rFonts w:ascii="Calibri" w:hAnsi="Calibri"/>
        </w:rPr>
        <w:t xml:space="preserve"> visibility in the mobile application environment.</w:t>
      </w:r>
    </w:p>
    <w:p w:rsidR="002A4DB0" w:rsidRDefault="002A4DB0">
      <w:pPr>
        <w:numPr>
          <w:ilvl w:val="0"/>
          <w:numId w:val="5"/>
        </w:numPr>
        <w:snapToGrid w:val="0"/>
        <w:rPr>
          <w:rFonts w:ascii="Calibri" w:hAnsi="Calibri"/>
        </w:rPr>
      </w:pPr>
      <w:r>
        <w:rPr>
          <w:rFonts w:ascii="Calibri" w:hAnsi="Calibri"/>
        </w:rPr>
        <w:t xml:space="preserve">Learn about software engineering and creating a </w:t>
      </w:r>
      <w:r w:rsidR="00FC574C">
        <w:rPr>
          <w:rFonts w:ascii="Calibri" w:hAnsi="Calibri"/>
        </w:rPr>
        <w:t>web</w:t>
      </w:r>
      <w:r>
        <w:rPr>
          <w:rFonts w:ascii="Calibri" w:hAnsi="Calibri"/>
        </w:rPr>
        <w:t xml:space="preserve"> app</w:t>
      </w:r>
      <w:r w:rsidR="00FC574C">
        <w:rPr>
          <w:rFonts w:ascii="Calibri" w:hAnsi="Calibri"/>
        </w:rPr>
        <w:t>lications</w:t>
      </w:r>
      <w:r>
        <w:rPr>
          <w:rFonts w:ascii="Calibri" w:hAnsi="Calibri"/>
        </w:rPr>
        <w:t>.</w:t>
      </w:r>
    </w:p>
    <w:p w:rsidR="002A4DB0" w:rsidRDefault="002A4DB0">
      <w:pPr>
        <w:snapToGrid w:val="0"/>
        <w:rPr>
          <w:rFonts w:ascii="Calibri" w:hAnsi="Calibri"/>
        </w:rPr>
      </w:pPr>
      <w:r>
        <w:rPr>
          <w:rFonts w:ascii="Calibri" w:hAnsi="Calibri"/>
        </w:rPr>
        <w:t>Project Objectives:</w:t>
      </w:r>
    </w:p>
    <w:p w:rsidR="002A4DB0" w:rsidRDefault="002A4DB0">
      <w:pPr>
        <w:numPr>
          <w:ilvl w:val="0"/>
          <w:numId w:val="4"/>
        </w:numPr>
        <w:rPr>
          <w:rFonts w:ascii="Calibri" w:hAnsi="Calibri"/>
        </w:rPr>
      </w:pPr>
      <w:r>
        <w:rPr>
          <w:rFonts w:ascii="Calibri" w:hAnsi="Calibri"/>
        </w:rPr>
        <w:t xml:space="preserve">Create a </w:t>
      </w:r>
      <w:r w:rsidR="00FC574C">
        <w:rPr>
          <w:rFonts w:ascii="Calibri" w:hAnsi="Calibri"/>
        </w:rPr>
        <w:t>web application</w:t>
      </w:r>
      <w:r>
        <w:rPr>
          <w:rFonts w:ascii="Calibri" w:hAnsi="Calibri"/>
        </w:rPr>
        <w:t xml:space="preserve"> to give </w:t>
      </w:r>
      <w:r w:rsidR="00FC574C">
        <w:rPr>
          <w:rFonts w:ascii="Calibri" w:hAnsi="Calibri"/>
        </w:rPr>
        <w:t>agents / customers</w:t>
      </w:r>
      <w:r>
        <w:rPr>
          <w:rFonts w:ascii="Calibri" w:hAnsi="Calibri"/>
        </w:rPr>
        <w:t xml:space="preserve"> access to their account information.</w:t>
      </w:r>
    </w:p>
    <w:p w:rsidR="002A4DB0" w:rsidRDefault="002A4DB0">
      <w:pPr>
        <w:numPr>
          <w:ilvl w:val="0"/>
          <w:numId w:val="4"/>
        </w:numPr>
        <w:rPr>
          <w:rFonts w:ascii="Calibri" w:hAnsi="Calibri"/>
        </w:rPr>
      </w:pPr>
      <w:r>
        <w:rPr>
          <w:rFonts w:ascii="Calibri" w:hAnsi="Calibri"/>
        </w:rPr>
        <w:t>Create an app</w:t>
      </w:r>
      <w:r w:rsidR="00FC574C">
        <w:rPr>
          <w:rFonts w:ascii="Calibri" w:hAnsi="Calibri"/>
        </w:rPr>
        <w:t>lication</w:t>
      </w:r>
      <w:r>
        <w:rPr>
          <w:rFonts w:ascii="Calibri" w:hAnsi="Calibri"/>
        </w:rPr>
        <w:t xml:space="preserve"> that fun</w:t>
      </w:r>
      <w:r w:rsidR="00AF3614">
        <w:rPr>
          <w:rFonts w:ascii="Calibri" w:hAnsi="Calibri"/>
        </w:rPr>
        <w:t>ctions in a simple</w:t>
      </w:r>
      <w:r>
        <w:rPr>
          <w:rFonts w:ascii="Calibri" w:hAnsi="Calibri"/>
        </w:rPr>
        <w:t xml:space="preserve"> manner.</w:t>
      </w:r>
    </w:p>
    <w:p w:rsidR="002A4DB0" w:rsidRDefault="002A4DB0">
      <w:pPr>
        <w:numPr>
          <w:ilvl w:val="0"/>
          <w:numId w:val="4"/>
        </w:numPr>
        <w:rPr>
          <w:rFonts w:ascii="Calibri" w:hAnsi="Calibri"/>
        </w:rPr>
      </w:pPr>
      <w:r>
        <w:rPr>
          <w:rFonts w:ascii="Calibri" w:hAnsi="Calibri"/>
        </w:rPr>
        <w:t xml:space="preserve">Provide </w:t>
      </w:r>
      <w:r w:rsidR="00AF3614">
        <w:rPr>
          <w:rFonts w:ascii="Calibri" w:hAnsi="Calibri"/>
        </w:rPr>
        <w:t>agents</w:t>
      </w:r>
      <w:r>
        <w:rPr>
          <w:rFonts w:ascii="Calibri" w:hAnsi="Calibri"/>
        </w:rPr>
        <w:t xml:space="preserve"> with </w:t>
      </w:r>
      <w:r w:rsidR="00AF3614">
        <w:rPr>
          <w:rFonts w:ascii="Calibri" w:hAnsi="Calibri"/>
        </w:rPr>
        <w:t xml:space="preserve">full access </w:t>
      </w:r>
      <w:r>
        <w:rPr>
          <w:rFonts w:ascii="Calibri" w:hAnsi="Calibri"/>
        </w:rPr>
        <w:t xml:space="preserve">to use their </w:t>
      </w:r>
      <w:r w:rsidR="00AF3614">
        <w:rPr>
          <w:rFonts w:ascii="Calibri" w:hAnsi="Calibri"/>
        </w:rPr>
        <w:t>accounts to register the customers</w:t>
      </w:r>
      <w:r>
        <w:rPr>
          <w:rFonts w:ascii="Calibri" w:hAnsi="Calibri"/>
        </w:rPr>
        <w:t>.</w:t>
      </w:r>
    </w:p>
    <w:p w:rsidR="002A4DB0" w:rsidRDefault="002A4DB0">
      <w:pPr>
        <w:ind w:left="576"/>
        <w:rPr>
          <w:rFonts w:ascii="Calibri" w:hAnsi="Calibri"/>
        </w:rPr>
      </w:pPr>
    </w:p>
    <w:p w:rsidR="002A4DB0" w:rsidRDefault="002A4DB0">
      <w:pPr>
        <w:rPr>
          <w:rFonts w:ascii="Calibri" w:hAnsi="Calibri"/>
        </w:rPr>
      </w:pPr>
    </w:p>
    <w:p w:rsidR="002A4DB0" w:rsidRDefault="002A4DB0">
      <w:pPr>
        <w:pStyle w:val="Heading2"/>
        <w:pageBreakBefore/>
      </w:pPr>
      <w:bookmarkStart w:id="19" w:name="__RefHeading__165_2123381194"/>
      <w:bookmarkStart w:id="20" w:name="__RefHeading__99_260136210"/>
      <w:bookmarkStart w:id="21" w:name="__RefHeading__36_955743501"/>
      <w:bookmarkStart w:id="22" w:name="__RefHeading__10_808790270"/>
      <w:bookmarkStart w:id="23" w:name="__RefHeading__65_1538615188"/>
      <w:bookmarkStart w:id="24" w:name="__RefHeading__426_260136210"/>
      <w:bookmarkEnd w:id="19"/>
      <w:bookmarkEnd w:id="20"/>
      <w:bookmarkEnd w:id="21"/>
      <w:bookmarkEnd w:id="22"/>
      <w:bookmarkEnd w:id="23"/>
      <w:bookmarkEnd w:id="24"/>
      <w:r>
        <w:t>Project Deliverables</w:t>
      </w:r>
    </w:p>
    <w:p w:rsidR="002A4DB0" w:rsidRDefault="002A4DB0">
      <w:pPr>
        <w:pStyle w:val="NoSpacing"/>
        <w:rPr>
          <w:rFonts w:ascii="Calibri" w:hAnsi="Calibri"/>
        </w:rPr>
      </w:pPr>
    </w:p>
    <w:tbl>
      <w:tblPr>
        <w:tblW w:w="0" w:type="auto"/>
        <w:tblInd w:w="-8" w:type="dxa"/>
        <w:tblLayout w:type="fixed"/>
        <w:tblCellMar>
          <w:top w:w="55" w:type="dxa"/>
          <w:left w:w="55" w:type="dxa"/>
          <w:bottom w:w="55" w:type="dxa"/>
          <w:right w:w="55" w:type="dxa"/>
        </w:tblCellMar>
        <w:tblLook w:val="0000" w:firstRow="0" w:lastRow="0" w:firstColumn="0" w:lastColumn="0" w:noHBand="0" w:noVBand="0"/>
      </w:tblPr>
      <w:tblGrid>
        <w:gridCol w:w="2955"/>
        <w:gridCol w:w="5695"/>
      </w:tblGrid>
      <w:tr w:rsidR="002A4DB0">
        <w:tc>
          <w:tcPr>
            <w:tcW w:w="2955" w:type="dxa"/>
            <w:tcBorders>
              <w:top w:val="single" w:sz="1" w:space="0" w:color="000000"/>
              <w:left w:val="single" w:sz="1" w:space="0" w:color="000000"/>
              <w:bottom w:val="single" w:sz="1" w:space="0" w:color="000000"/>
            </w:tcBorders>
            <w:shd w:val="clear" w:color="auto" w:fill="auto"/>
          </w:tcPr>
          <w:p w:rsidR="002A4DB0" w:rsidRDefault="002A4DB0">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2A4DB0" w:rsidRDefault="002A4DB0">
            <w:pPr>
              <w:snapToGrid w:val="0"/>
              <w:ind w:left="720"/>
              <w:rPr>
                <w:rFonts w:ascii="Calibri" w:hAnsi="Calibri"/>
                <w:b/>
                <w:bCs/>
                <w:sz w:val="32"/>
                <w:szCs w:val="32"/>
              </w:rPr>
            </w:pPr>
            <w:r>
              <w:rPr>
                <w:rFonts w:ascii="Calibri" w:hAnsi="Calibri"/>
                <w:b/>
                <w:bCs/>
                <w:sz w:val="32"/>
                <w:szCs w:val="32"/>
              </w:rPr>
              <w:t>Deliverable</w:t>
            </w:r>
          </w:p>
        </w:tc>
      </w:tr>
      <w:tr w:rsidR="002A4DB0">
        <w:tc>
          <w:tcPr>
            <w:tcW w:w="2955" w:type="dxa"/>
            <w:tcBorders>
              <w:left w:val="single" w:sz="1" w:space="0" w:color="000000"/>
              <w:bottom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09/23/10</w:t>
            </w:r>
          </w:p>
        </w:tc>
        <w:tc>
          <w:tcPr>
            <w:tcW w:w="5695" w:type="dxa"/>
            <w:tcBorders>
              <w:left w:val="single" w:sz="1" w:space="0" w:color="000000"/>
              <w:bottom w:val="single" w:sz="1" w:space="0" w:color="000000"/>
              <w:right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Requirements Specification</w:t>
            </w:r>
          </w:p>
        </w:tc>
      </w:tr>
      <w:tr w:rsidR="002A4DB0">
        <w:tc>
          <w:tcPr>
            <w:tcW w:w="2955" w:type="dxa"/>
            <w:tcBorders>
              <w:left w:val="single" w:sz="1" w:space="0" w:color="000000"/>
              <w:bottom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09/28/10</w:t>
            </w:r>
          </w:p>
        </w:tc>
        <w:tc>
          <w:tcPr>
            <w:tcW w:w="5695" w:type="dxa"/>
            <w:tcBorders>
              <w:left w:val="single" w:sz="1" w:space="0" w:color="000000"/>
              <w:bottom w:val="single" w:sz="1" w:space="0" w:color="000000"/>
              <w:right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Project Plan</w:t>
            </w:r>
          </w:p>
        </w:tc>
      </w:tr>
      <w:tr w:rsidR="002A4DB0">
        <w:tc>
          <w:tcPr>
            <w:tcW w:w="2955" w:type="dxa"/>
            <w:tcBorders>
              <w:left w:val="single" w:sz="1" w:space="0" w:color="000000"/>
              <w:bottom w:val="single" w:sz="1" w:space="0" w:color="000000"/>
            </w:tcBorders>
            <w:shd w:val="clear" w:color="auto" w:fill="auto"/>
          </w:tcPr>
          <w:p w:rsidR="002A4DB0" w:rsidRDefault="00F947C1">
            <w:pPr>
              <w:pStyle w:val="NoSpacing"/>
              <w:snapToGrid w:val="0"/>
              <w:ind w:left="720"/>
              <w:rPr>
                <w:rFonts w:ascii="Calibri" w:hAnsi="Calibri"/>
              </w:rPr>
            </w:pPr>
            <w:r>
              <w:rPr>
                <w:rFonts w:ascii="Calibri" w:hAnsi="Calibri"/>
              </w:rPr>
              <w:t>11/02/14</w:t>
            </w:r>
          </w:p>
        </w:tc>
        <w:tc>
          <w:tcPr>
            <w:tcW w:w="5695" w:type="dxa"/>
            <w:tcBorders>
              <w:left w:val="single" w:sz="1" w:space="0" w:color="000000"/>
              <w:bottom w:val="single" w:sz="1" w:space="0" w:color="000000"/>
              <w:right w:val="single" w:sz="1" w:space="0" w:color="000000"/>
            </w:tcBorders>
            <w:shd w:val="clear" w:color="auto" w:fill="auto"/>
          </w:tcPr>
          <w:p w:rsidR="002A4DB0" w:rsidRDefault="007B2059">
            <w:pPr>
              <w:pStyle w:val="NoSpacing"/>
              <w:snapToGrid w:val="0"/>
              <w:ind w:left="720"/>
              <w:rPr>
                <w:rFonts w:ascii="Calibri" w:hAnsi="Calibri"/>
              </w:rPr>
            </w:pPr>
            <w:r>
              <w:rPr>
                <w:rFonts w:ascii="Calibri" w:hAnsi="Calibri"/>
              </w:rPr>
              <w:t>Iteration #1</w:t>
            </w:r>
          </w:p>
        </w:tc>
      </w:tr>
      <w:tr w:rsidR="002A4DB0">
        <w:tc>
          <w:tcPr>
            <w:tcW w:w="2955" w:type="dxa"/>
            <w:tcBorders>
              <w:left w:val="single" w:sz="1" w:space="0" w:color="000000"/>
              <w:bottom w:val="single" w:sz="1" w:space="0" w:color="000000"/>
            </w:tcBorders>
            <w:shd w:val="clear" w:color="auto" w:fill="auto"/>
          </w:tcPr>
          <w:p w:rsidR="002A4DB0" w:rsidRDefault="00F947C1">
            <w:pPr>
              <w:pStyle w:val="NoSpacing"/>
              <w:snapToGrid w:val="0"/>
              <w:ind w:left="720"/>
              <w:rPr>
                <w:rFonts w:ascii="Calibri" w:hAnsi="Calibri"/>
              </w:rPr>
            </w:pPr>
            <w:r>
              <w:rPr>
                <w:rFonts w:ascii="Calibri" w:hAnsi="Calibri"/>
              </w:rPr>
              <w:t>11/12/14</w:t>
            </w:r>
          </w:p>
        </w:tc>
        <w:tc>
          <w:tcPr>
            <w:tcW w:w="5695" w:type="dxa"/>
            <w:tcBorders>
              <w:left w:val="single" w:sz="1" w:space="0" w:color="000000"/>
              <w:bottom w:val="single" w:sz="1" w:space="0" w:color="000000"/>
              <w:right w:val="single" w:sz="1" w:space="0" w:color="000000"/>
            </w:tcBorders>
            <w:shd w:val="clear" w:color="auto" w:fill="auto"/>
          </w:tcPr>
          <w:p w:rsidR="002A4DB0" w:rsidRDefault="007B2059" w:rsidP="007B2059">
            <w:pPr>
              <w:pStyle w:val="NoSpacing"/>
              <w:snapToGrid w:val="0"/>
              <w:ind w:left="720"/>
              <w:rPr>
                <w:rFonts w:ascii="Calibri" w:hAnsi="Calibri"/>
              </w:rPr>
            </w:pPr>
            <w:r>
              <w:rPr>
                <w:rFonts w:ascii="Calibri" w:hAnsi="Calibri"/>
              </w:rPr>
              <w:t>Iteration #2</w:t>
            </w:r>
          </w:p>
        </w:tc>
      </w:tr>
      <w:tr w:rsidR="002A4DB0">
        <w:tc>
          <w:tcPr>
            <w:tcW w:w="2955" w:type="dxa"/>
            <w:tcBorders>
              <w:left w:val="single" w:sz="1" w:space="0" w:color="000000"/>
              <w:bottom w:val="single" w:sz="1" w:space="0" w:color="000000"/>
            </w:tcBorders>
            <w:shd w:val="clear" w:color="auto" w:fill="auto"/>
          </w:tcPr>
          <w:p w:rsidR="002A4DB0" w:rsidRDefault="00F947C1">
            <w:pPr>
              <w:pStyle w:val="NoSpacing"/>
              <w:snapToGrid w:val="0"/>
              <w:ind w:left="720"/>
              <w:rPr>
                <w:rFonts w:ascii="Calibri" w:hAnsi="Calibri"/>
              </w:rPr>
            </w:pPr>
            <w:r>
              <w:rPr>
                <w:rFonts w:ascii="Calibri" w:hAnsi="Calibri"/>
              </w:rPr>
              <w:t>11/25/14</w:t>
            </w:r>
          </w:p>
        </w:tc>
        <w:tc>
          <w:tcPr>
            <w:tcW w:w="5695" w:type="dxa"/>
            <w:tcBorders>
              <w:left w:val="single" w:sz="1" w:space="0" w:color="000000"/>
              <w:bottom w:val="single" w:sz="1" w:space="0" w:color="000000"/>
              <w:right w:val="single" w:sz="1" w:space="0" w:color="000000"/>
            </w:tcBorders>
            <w:shd w:val="clear" w:color="auto" w:fill="auto"/>
          </w:tcPr>
          <w:p w:rsidR="002A4DB0" w:rsidRDefault="007B2059">
            <w:pPr>
              <w:pStyle w:val="NoSpacing"/>
              <w:snapToGrid w:val="0"/>
              <w:ind w:left="720"/>
              <w:rPr>
                <w:rFonts w:ascii="Calibri" w:hAnsi="Calibri"/>
              </w:rPr>
            </w:pPr>
            <w:r>
              <w:rPr>
                <w:rFonts w:ascii="Calibri" w:hAnsi="Calibri"/>
              </w:rPr>
              <w:t>Iteration #3</w:t>
            </w:r>
          </w:p>
        </w:tc>
      </w:tr>
      <w:tr w:rsidR="002A4DB0">
        <w:tc>
          <w:tcPr>
            <w:tcW w:w="2955" w:type="dxa"/>
            <w:tcBorders>
              <w:left w:val="single" w:sz="1" w:space="0" w:color="000000"/>
              <w:bottom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1</w:t>
            </w:r>
            <w:r w:rsidR="00F947C1">
              <w:rPr>
                <w:rFonts w:ascii="Calibri" w:hAnsi="Calibri"/>
              </w:rPr>
              <w:t>2/03/14</w:t>
            </w:r>
          </w:p>
        </w:tc>
        <w:tc>
          <w:tcPr>
            <w:tcW w:w="5695" w:type="dxa"/>
            <w:tcBorders>
              <w:left w:val="single" w:sz="1" w:space="0" w:color="000000"/>
              <w:bottom w:val="single" w:sz="1" w:space="0" w:color="000000"/>
              <w:right w:val="single" w:sz="1" w:space="0" w:color="000000"/>
            </w:tcBorders>
            <w:shd w:val="clear" w:color="auto" w:fill="auto"/>
          </w:tcPr>
          <w:p w:rsidR="002A4DB0" w:rsidRDefault="007B2059">
            <w:pPr>
              <w:pStyle w:val="NoSpacing"/>
              <w:snapToGrid w:val="0"/>
              <w:ind w:left="720"/>
              <w:rPr>
                <w:rFonts w:ascii="Calibri" w:hAnsi="Calibri"/>
              </w:rPr>
            </w:pPr>
            <w:r>
              <w:rPr>
                <w:rFonts w:ascii="Calibri" w:hAnsi="Calibri"/>
              </w:rPr>
              <w:t>Iteration #4</w:t>
            </w:r>
          </w:p>
        </w:tc>
      </w:tr>
      <w:tr w:rsidR="002A4DB0">
        <w:tc>
          <w:tcPr>
            <w:tcW w:w="2955" w:type="dxa"/>
            <w:tcBorders>
              <w:left w:val="single" w:sz="1" w:space="0" w:color="000000"/>
              <w:bottom w:val="single" w:sz="1" w:space="0" w:color="000000"/>
            </w:tcBorders>
            <w:shd w:val="clear" w:color="auto" w:fill="auto"/>
          </w:tcPr>
          <w:p w:rsidR="002A4DB0" w:rsidRDefault="007B2059">
            <w:pPr>
              <w:pStyle w:val="NoSpacing"/>
              <w:snapToGrid w:val="0"/>
              <w:ind w:left="720"/>
              <w:rPr>
                <w:rFonts w:ascii="Calibri" w:hAnsi="Calibri"/>
              </w:rPr>
            </w:pPr>
            <w:r>
              <w:rPr>
                <w:rFonts w:ascii="Calibri" w:hAnsi="Calibri"/>
              </w:rPr>
              <w:t>12/07</w:t>
            </w:r>
            <w:r w:rsidR="002A4DB0">
              <w:rPr>
                <w:rFonts w:ascii="Calibri" w:hAnsi="Calibri"/>
              </w:rPr>
              <w:t>/10</w:t>
            </w:r>
          </w:p>
        </w:tc>
        <w:tc>
          <w:tcPr>
            <w:tcW w:w="5695" w:type="dxa"/>
            <w:tcBorders>
              <w:left w:val="single" w:sz="1" w:space="0" w:color="000000"/>
              <w:bottom w:val="single" w:sz="1" w:space="0" w:color="000000"/>
              <w:right w:val="single" w:sz="1" w:space="0" w:color="000000"/>
            </w:tcBorders>
            <w:shd w:val="clear" w:color="auto" w:fill="auto"/>
          </w:tcPr>
          <w:p w:rsidR="002A4DB0" w:rsidRDefault="007B2059">
            <w:pPr>
              <w:pStyle w:val="NoSpacing"/>
              <w:snapToGrid w:val="0"/>
              <w:ind w:left="720"/>
              <w:rPr>
                <w:rFonts w:ascii="Calibri" w:hAnsi="Calibri"/>
              </w:rPr>
            </w:pPr>
            <w:r>
              <w:rPr>
                <w:rFonts w:ascii="Calibri" w:hAnsi="Calibri"/>
              </w:rPr>
              <w:t>Iteration #5</w:t>
            </w:r>
          </w:p>
        </w:tc>
      </w:tr>
      <w:tr w:rsidR="002A4DB0">
        <w:tc>
          <w:tcPr>
            <w:tcW w:w="2955" w:type="dxa"/>
            <w:tcBorders>
              <w:left w:val="single" w:sz="1" w:space="0" w:color="000000"/>
              <w:bottom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11/11/10</w:t>
            </w:r>
          </w:p>
        </w:tc>
        <w:tc>
          <w:tcPr>
            <w:tcW w:w="5695" w:type="dxa"/>
            <w:tcBorders>
              <w:left w:val="single" w:sz="1" w:space="0" w:color="000000"/>
              <w:bottom w:val="single" w:sz="1" w:space="0" w:color="000000"/>
              <w:right w:val="single" w:sz="1" w:space="0" w:color="000000"/>
            </w:tcBorders>
            <w:shd w:val="clear" w:color="auto" w:fill="auto"/>
          </w:tcPr>
          <w:p w:rsidR="002A4DB0" w:rsidRDefault="002A4DB0">
            <w:pPr>
              <w:pStyle w:val="NoSpacing"/>
              <w:snapToGrid w:val="0"/>
              <w:ind w:left="720"/>
              <w:rPr>
                <w:rFonts w:ascii="Calibri" w:hAnsi="Calibri"/>
              </w:rPr>
            </w:pPr>
            <w:r>
              <w:rPr>
                <w:rFonts w:ascii="Calibri" w:hAnsi="Calibri"/>
              </w:rPr>
              <w:t>Test Report</w:t>
            </w:r>
          </w:p>
        </w:tc>
      </w:tr>
    </w:tbl>
    <w:p w:rsidR="002A4DB0" w:rsidRDefault="002A4DB0"/>
    <w:p w:rsidR="002A4DB0" w:rsidRDefault="002A4DB0">
      <w:pPr>
        <w:pStyle w:val="Heading2"/>
      </w:pPr>
      <w:bookmarkStart w:id="25" w:name="__RefHeading__167_2123381194"/>
      <w:bookmarkStart w:id="26" w:name="__RefHeading__101_260136210"/>
      <w:bookmarkStart w:id="27" w:name="__RefHeading__38_955743501"/>
      <w:bookmarkStart w:id="28" w:name="__RefHeading__12_808790270"/>
      <w:bookmarkStart w:id="29" w:name="__RefHeading__67_1538615188"/>
      <w:bookmarkStart w:id="30" w:name="__RefHeading__428_260136210"/>
      <w:bookmarkEnd w:id="25"/>
      <w:bookmarkEnd w:id="26"/>
      <w:bookmarkEnd w:id="27"/>
      <w:bookmarkEnd w:id="28"/>
      <w:bookmarkEnd w:id="29"/>
      <w:bookmarkEnd w:id="30"/>
      <w:r>
        <w:t>Assumptions and Constraints</w:t>
      </w:r>
    </w:p>
    <w:p w:rsidR="002A4DB0" w:rsidRDefault="002A4DB0">
      <w:pPr>
        <w:pStyle w:val="Heading3"/>
      </w:pPr>
      <w:bookmarkStart w:id="31" w:name="__RefHeading__169_2123381194"/>
      <w:bookmarkStart w:id="32" w:name="__RefHeading__103_260136210"/>
      <w:bookmarkStart w:id="33" w:name="__RefHeading__40_955743501"/>
      <w:bookmarkStart w:id="34" w:name="__RefHeading__836_808790270"/>
      <w:bookmarkStart w:id="35" w:name="__RefHeading__69_1538615188"/>
      <w:bookmarkStart w:id="36" w:name="__RefHeading__430_260136210"/>
      <w:bookmarkEnd w:id="31"/>
      <w:bookmarkEnd w:id="32"/>
      <w:bookmarkEnd w:id="33"/>
      <w:bookmarkEnd w:id="34"/>
      <w:bookmarkEnd w:id="35"/>
      <w:bookmarkEnd w:id="36"/>
      <w:r>
        <w:t>Assumptions</w:t>
      </w:r>
    </w:p>
    <w:p w:rsidR="002A4DB0" w:rsidRDefault="002A4DB0">
      <w:pPr>
        <w:rPr>
          <w:rFonts w:ascii="Calibri" w:hAnsi="Calibri"/>
        </w:rPr>
      </w:pPr>
    </w:p>
    <w:p w:rsidR="002A4DB0" w:rsidRDefault="002A4DB0">
      <w:pPr>
        <w:numPr>
          <w:ilvl w:val="0"/>
          <w:numId w:val="6"/>
        </w:numPr>
        <w:snapToGrid w:val="0"/>
        <w:rPr>
          <w:rFonts w:ascii="Calibri" w:hAnsi="Calibri"/>
        </w:rPr>
      </w:pPr>
      <w:r>
        <w:rPr>
          <w:rFonts w:ascii="Calibri" w:hAnsi="Calibri"/>
        </w:rPr>
        <w:t xml:space="preserve">UMKC terminals are available and function when we need them.  </w:t>
      </w:r>
    </w:p>
    <w:p w:rsidR="002A4DB0" w:rsidRDefault="002A4DB0">
      <w:pPr>
        <w:numPr>
          <w:ilvl w:val="0"/>
          <w:numId w:val="6"/>
        </w:numPr>
        <w:snapToGrid w:val="0"/>
        <w:rPr>
          <w:rFonts w:ascii="Calibri" w:hAnsi="Calibri"/>
        </w:rPr>
      </w:pPr>
      <w:r>
        <w:rPr>
          <w:rFonts w:ascii="Calibri" w:hAnsi="Calibri"/>
        </w:rPr>
        <w:t>Remote MAC Lab will allow our programmers to work away from UMKC.</w:t>
      </w:r>
    </w:p>
    <w:p w:rsidR="002A4DB0" w:rsidRDefault="002A4DB0">
      <w:pPr>
        <w:numPr>
          <w:ilvl w:val="0"/>
          <w:numId w:val="6"/>
        </w:numPr>
        <w:snapToGrid w:val="0"/>
        <w:rPr>
          <w:rFonts w:ascii="Calibri" w:hAnsi="Calibri"/>
        </w:rPr>
      </w:pPr>
      <w:r>
        <w:rPr>
          <w:rFonts w:ascii="Calibri" w:hAnsi="Calibri"/>
        </w:rPr>
        <w:t xml:space="preserve">Interfacing the app with a proxy server and third-party website is feasible.  </w:t>
      </w:r>
    </w:p>
    <w:p w:rsidR="002A4DB0" w:rsidRDefault="002A4DB0">
      <w:pPr>
        <w:pStyle w:val="Heading3"/>
      </w:pPr>
      <w:bookmarkStart w:id="37" w:name="__RefHeading__171_2123381194"/>
      <w:bookmarkStart w:id="38" w:name="__RefHeading__105_260136210"/>
      <w:bookmarkStart w:id="39" w:name="__RefHeading__42_955743501"/>
      <w:bookmarkStart w:id="40" w:name="__RefHeading__838_808790270"/>
      <w:bookmarkStart w:id="41" w:name="__RefHeading__71_1538615188"/>
      <w:bookmarkStart w:id="42" w:name="__RefHeading__432_260136210"/>
      <w:bookmarkEnd w:id="37"/>
      <w:bookmarkEnd w:id="38"/>
      <w:bookmarkEnd w:id="39"/>
      <w:bookmarkEnd w:id="40"/>
      <w:bookmarkEnd w:id="41"/>
      <w:bookmarkEnd w:id="42"/>
      <w:r>
        <w:t>Constraints</w:t>
      </w:r>
    </w:p>
    <w:p w:rsidR="002A4DB0" w:rsidRDefault="002A4DB0">
      <w:pPr>
        <w:spacing w:before="120"/>
        <w:ind w:left="576"/>
        <w:rPr>
          <w:rFonts w:ascii="Calibri" w:hAnsi="Calibri"/>
        </w:rPr>
      </w:pPr>
      <w:r>
        <w:rPr>
          <w:rFonts w:ascii="Calibri" w:hAnsi="Calibri"/>
        </w:rPr>
        <w:t xml:space="preserve">Constraints: </w:t>
      </w:r>
    </w:p>
    <w:p w:rsidR="002A4DB0" w:rsidRDefault="00AF3614">
      <w:pPr>
        <w:numPr>
          <w:ilvl w:val="0"/>
          <w:numId w:val="2"/>
        </w:numPr>
        <w:rPr>
          <w:rFonts w:ascii="Calibri" w:hAnsi="Calibri"/>
        </w:rPr>
      </w:pPr>
      <w:r>
        <w:rPr>
          <w:rFonts w:ascii="Calibri" w:hAnsi="Calibri"/>
        </w:rPr>
        <w:t>This</w:t>
      </w:r>
      <w:r w:rsidR="002A4DB0">
        <w:rPr>
          <w:rFonts w:ascii="Calibri" w:hAnsi="Calibri"/>
        </w:rPr>
        <w:t xml:space="preserve"> application will run on </w:t>
      </w:r>
      <w:r>
        <w:rPr>
          <w:rFonts w:ascii="Calibri" w:hAnsi="Calibri"/>
        </w:rPr>
        <w:t>any bowser</w:t>
      </w:r>
      <w:r w:rsidR="002A4DB0">
        <w:rPr>
          <w:rFonts w:ascii="Calibri" w:hAnsi="Calibri"/>
        </w:rPr>
        <w:t>.</w:t>
      </w:r>
    </w:p>
    <w:p w:rsidR="002A4DB0" w:rsidRDefault="00AF3614">
      <w:pPr>
        <w:pStyle w:val="NormalWeb"/>
        <w:numPr>
          <w:ilvl w:val="0"/>
          <w:numId w:val="2"/>
        </w:numPr>
        <w:snapToGrid w:val="0"/>
        <w:spacing w:before="0" w:after="0"/>
        <w:rPr>
          <w:rFonts w:ascii="Calibri" w:hAnsi="Calibri"/>
        </w:rPr>
      </w:pPr>
      <w:r>
        <w:rPr>
          <w:rFonts w:ascii="Calibri" w:hAnsi="Calibri"/>
        </w:rPr>
        <w:t>Application restrains to a particular financial institution</w:t>
      </w:r>
      <w:r w:rsidR="002A4DB0">
        <w:rPr>
          <w:rFonts w:ascii="Calibri" w:hAnsi="Calibri"/>
        </w:rPr>
        <w:t>.</w:t>
      </w:r>
    </w:p>
    <w:p w:rsidR="002A4DB0" w:rsidRDefault="00AF3614">
      <w:pPr>
        <w:pStyle w:val="NormalWeb"/>
        <w:numPr>
          <w:ilvl w:val="0"/>
          <w:numId w:val="2"/>
        </w:numPr>
        <w:snapToGrid w:val="0"/>
        <w:spacing w:before="0" w:after="0"/>
        <w:rPr>
          <w:rFonts w:ascii="Calibri" w:hAnsi="Calibri"/>
        </w:rPr>
      </w:pPr>
      <w:r>
        <w:rPr>
          <w:rFonts w:ascii="Calibri" w:hAnsi="Calibri"/>
        </w:rPr>
        <w:t>Gathering the customer information</w:t>
      </w:r>
      <w:r w:rsidR="002A4DB0">
        <w:rPr>
          <w:rFonts w:ascii="Calibri" w:hAnsi="Calibri"/>
        </w:rPr>
        <w:t>.</w:t>
      </w:r>
    </w:p>
    <w:p w:rsidR="002A4DB0" w:rsidRDefault="002A4DB0">
      <w:pPr>
        <w:pStyle w:val="NormalWeb"/>
        <w:snapToGrid w:val="0"/>
        <w:spacing w:before="0" w:after="0"/>
        <w:rPr>
          <w:rFonts w:ascii="Calibri" w:hAnsi="Calibri"/>
        </w:rPr>
      </w:pPr>
    </w:p>
    <w:p w:rsidR="002A4DB0" w:rsidRDefault="002A4DB0">
      <w:bookmarkStart w:id="43" w:name="__RefHeading__173_2123381194"/>
      <w:bookmarkStart w:id="44" w:name="__RefHeading__107_260136210"/>
      <w:bookmarkStart w:id="45" w:name="__RefHeading__44_955743501"/>
      <w:bookmarkStart w:id="46" w:name="__RefHeading__14_808790270"/>
      <w:bookmarkStart w:id="47" w:name="__RefHeading__73_1538615188"/>
      <w:bookmarkStart w:id="48" w:name="__RefHeading__434_260136210"/>
      <w:bookmarkStart w:id="49" w:name="__RefHeading__70_9557435011"/>
      <w:bookmarkStart w:id="50" w:name="__RefHeading__40_8087902701"/>
      <w:bookmarkStart w:id="51" w:name="__RefHeading__105_15386151881"/>
      <w:bookmarkStart w:id="52" w:name="__RefHeading__175_2123381194"/>
      <w:bookmarkStart w:id="53" w:name="__RefHeading__141_260136210"/>
      <w:bookmarkStart w:id="54" w:name="__RefHeading__107_1538615188"/>
      <w:bookmarkStart w:id="55" w:name="__RefHeading__436_260136210"/>
      <w:bookmarkStart w:id="56" w:name="__RefHeading__177_2123381194"/>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2A4DB0" w:rsidRDefault="002A4DB0">
      <w:pPr>
        <w:pStyle w:val="Heading2"/>
        <w:pageBreakBefore/>
      </w:pPr>
      <w:bookmarkStart w:id="57" w:name="__RefHeading__179_2123381194"/>
      <w:bookmarkStart w:id="58" w:name="__RefHeading__109_260136210"/>
      <w:bookmarkStart w:id="59" w:name="__RefHeading__46_955743501"/>
      <w:bookmarkStart w:id="60" w:name="__RefHeading__840_808790270"/>
      <w:bookmarkStart w:id="61" w:name="__RefHeading__75_1538615188"/>
      <w:bookmarkStart w:id="62" w:name="__RefHeading__440_260136210"/>
      <w:bookmarkEnd w:id="57"/>
      <w:bookmarkEnd w:id="58"/>
      <w:bookmarkEnd w:id="59"/>
      <w:bookmarkEnd w:id="60"/>
      <w:bookmarkEnd w:id="61"/>
      <w:bookmarkEnd w:id="62"/>
      <w:r>
        <w:t>Success Criteria</w:t>
      </w:r>
    </w:p>
    <w:p w:rsidR="002A4DB0" w:rsidRPr="00756127" w:rsidRDefault="002A4DB0">
      <w:pPr>
        <w:rPr>
          <w:rFonts w:ascii="Calibri" w:hAnsi="Calibri"/>
        </w:rPr>
      </w:pPr>
      <w:r>
        <w:rPr>
          <w:rFonts w:ascii="Calibri" w:hAnsi="Calibri"/>
        </w:rPr>
        <w:t xml:space="preserve">A working prototype, which is easy to use, that allows users to check their </w:t>
      </w:r>
      <w:r w:rsidR="007B2059">
        <w:rPr>
          <w:rFonts w:ascii="Calibri" w:hAnsi="Calibri"/>
        </w:rPr>
        <w:t>Application</w:t>
      </w:r>
      <w:r>
        <w:rPr>
          <w:rFonts w:ascii="Calibri" w:hAnsi="Calibri"/>
        </w:rPr>
        <w:t>.</w:t>
      </w:r>
      <w:bookmarkStart w:id="63" w:name="__RefHeading__181_2123381194"/>
      <w:bookmarkStart w:id="64" w:name="__RefHeading__111_260136210"/>
      <w:bookmarkStart w:id="65" w:name="__RefHeading__48_955743501"/>
      <w:bookmarkStart w:id="66" w:name="__RefHeading__18_808790270"/>
      <w:bookmarkStart w:id="67" w:name="__RefHeading__77_1538615188"/>
      <w:bookmarkStart w:id="68" w:name="__RefHeading__442_260136210"/>
      <w:bookmarkEnd w:id="63"/>
      <w:bookmarkEnd w:id="64"/>
      <w:bookmarkEnd w:id="65"/>
      <w:bookmarkEnd w:id="66"/>
      <w:bookmarkEnd w:id="67"/>
      <w:bookmarkEnd w:id="68"/>
    </w:p>
    <w:p w:rsidR="002A4DB0" w:rsidRPr="005C75C2" w:rsidRDefault="002A4DB0" w:rsidP="005C75C2">
      <w:pPr>
        <w:pStyle w:val="Heading1"/>
      </w:pPr>
      <w:bookmarkStart w:id="69" w:name="__RefHeading__183_2123381194"/>
      <w:bookmarkStart w:id="70" w:name="__RefHeading__115_260136210"/>
      <w:bookmarkStart w:id="71" w:name="__RefHeading__52_955743501"/>
      <w:bookmarkStart w:id="72" w:name="__RefHeading__22_808790270"/>
      <w:bookmarkStart w:id="73" w:name="__RefHeading__81_1538615188"/>
      <w:bookmarkStart w:id="74" w:name="__RefHeading__446_260136210"/>
      <w:bookmarkStart w:id="75" w:name="__RefHeading__113_260136210"/>
      <w:bookmarkStart w:id="76" w:name="__RefHeading__50_955743501"/>
      <w:bookmarkStart w:id="77" w:name="__RefHeading__20_808790270"/>
      <w:bookmarkStart w:id="78" w:name="__RefHeading__79_1538615188"/>
      <w:bookmarkEnd w:id="69"/>
      <w:bookmarkEnd w:id="70"/>
      <w:bookmarkEnd w:id="71"/>
      <w:bookmarkEnd w:id="72"/>
      <w:bookmarkEnd w:id="73"/>
      <w:bookmarkEnd w:id="74"/>
      <w:bookmarkEnd w:id="75"/>
      <w:bookmarkEnd w:id="76"/>
      <w:bookmarkEnd w:id="77"/>
      <w:bookmarkEnd w:id="78"/>
      <w:r>
        <w:t>Startup Plan</w:t>
      </w:r>
      <w:bookmarkStart w:id="79" w:name="__RefHeading__185_2123381194"/>
      <w:bookmarkStart w:id="80" w:name="__RefHeading__117_260136210"/>
      <w:bookmarkStart w:id="81" w:name="__RefHeading__54_955743501"/>
      <w:bookmarkStart w:id="82" w:name="__RefHeading__24_808790270"/>
      <w:bookmarkStart w:id="83" w:name="__RefHeading__83_1538615188"/>
      <w:bookmarkStart w:id="84" w:name="__RefHeading__448_260136210"/>
      <w:bookmarkStart w:id="85" w:name="__RefHeading__187_2123381194"/>
      <w:bookmarkStart w:id="86" w:name="__RefHeading__119_260136210"/>
      <w:bookmarkStart w:id="87" w:name="__RefHeading__56_955743501"/>
      <w:bookmarkStart w:id="88" w:name="__RefHeading__26_808790270"/>
      <w:bookmarkStart w:id="89" w:name="__RefHeading__85_1538615188"/>
      <w:bookmarkStart w:id="90" w:name="__RefHeading__450_260136210"/>
      <w:bookmarkEnd w:id="79"/>
      <w:bookmarkEnd w:id="80"/>
      <w:bookmarkEnd w:id="81"/>
      <w:bookmarkEnd w:id="82"/>
      <w:bookmarkEnd w:id="83"/>
      <w:bookmarkEnd w:id="84"/>
      <w:bookmarkEnd w:id="85"/>
      <w:bookmarkEnd w:id="86"/>
      <w:bookmarkEnd w:id="87"/>
      <w:bookmarkEnd w:id="88"/>
      <w:bookmarkEnd w:id="89"/>
      <w:bookmarkEnd w:id="90"/>
    </w:p>
    <w:p w:rsidR="002A4DB0" w:rsidRDefault="002A4DB0">
      <w:pPr>
        <w:pStyle w:val="Heading2"/>
        <w:rPr>
          <w:color w:val="000000"/>
        </w:rPr>
      </w:pPr>
      <w:bookmarkStart w:id="91" w:name="__RefHeading__189_2123381194"/>
      <w:bookmarkStart w:id="92" w:name="__RefHeading__121_260136210"/>
      <w:bookmarkStart w:id="93" w:name="__RefHeading__58_955743501"/>
      <w:bookmarkStart w:id="94" w:name="__RefHeading__28_808790270"/>
      <w:bookmarkStart w:id="95" w:name="__RefHeading__87_1538615188"/>
      <w:bookmarkStart w:id="96" w:name="__RefHeading__452_260136210"/>
      <w:bookmarkEnd w:id="91"/>
      <w:bookmarkEnd w:id="92"/>
      <w:bookmarkEnd w:id="93"/>
      <w:bookmarkEnd w:id="94"/>
      <w:bookmarkEnd w:id="95"/>
      <w:bookmarkEnd w:id="96"/>
      <w:r>
        <w:rPr>
          <w:color w:val="000000"/>
        </w:rPr>
        <w:t>Technical Process</w:t>
      </w:r>
    </w:p>
    <w:p w:rsidR="002A4DB0" w:rsidRDefault="002A4DB0">
      <w:pPr>
        <w:snapToGrid w:val="0"/>
        <w:rPr>
          <w:rFonts w:ascii="Calibri" w:hAnsi="Calibri"/>
          <w:color w:val="000000"/>
        </w:rPr>
      </w:pPr>
      <w:r>
        <w:rPr>
          <w:rFonts w:ascii="Calibri" w:hAnsi="Calibri"/>
          <w:color w:val="000000"/>
        </w:rPr>
        <w:t>An iterative and incremental development process is planned.  Feedback will be used from each iteration to improve the next.  The first iteration will focus on basic functionality of the application.  Subsequent iterations will build upon that and incorporate more features as time allows.</w:t>
      </w:r>
    </w:p>
    <w:p w:rsidR="002A4DB0" w:rsidRDefault="002A4DB0">
      <w:pPr>
        <w:rPr>
          <w:rFonts w:ascii="Calibri" w:hAnsi="Calibri"/>
          <w:color w:val="000000"/>
        </w:rPr>
      </w:pPr>
    </w:p>
    <w:p w:rsidR="002A4DB0" w:rsidRDefault="002A4DB0">
      <w:pPr>
        <w:pStyle w:val="Heading2"/>
        <w:rPr>
          <w:color w:val="000000"/>
        </w:rPr>
      </w:pPr>
      <w:bookmarkStart w:id="97" w:name="__RefHeading__191_2123381194"/>
      <w:bookmarkStart w:id="98" w:name="__RefHeading__123_260136210"/>
      <w:bookmarkStart w:id="99" w:name="__RefHeading__60_955743501"/>
      <w:bookmarkStart w:id="100" w:name="__RefHeading__30_808790270"/>
      <w:bookmarkStart w:id="101" w:name="__RefHeading__89_1538615188"/>
      <w:bookmarkStart w:id="102" w:name="__RefHeading__454_260136210"/>
      <w:bookmarkEnd w:id="97"/>
      <w:bookmarkEnd w:id="98"/>
      <w:bookmarkEnd w:id="99"/>
      <w:bookmarkEnd w:id="100"/>
      <w:bookmarkEnd w:id="101"/>
      <w:bookmarkEnd w:id="102"/>
      <w:r>
        <w:rPr>
          <w:color w:val="000000"/>
        </w:rPr>
        <w:t>Tools</w:t>
      </w:r>
    </w:p>
    <w:p w:rsidR="002A4DB0" w:rsidRDefault="002A4DB0">
      <w:pPr>
        <w:rPr>
          <w:rFonts w:ascii="Calibri" w:hAnsi="Calibri"/>
          <w:i/>
          <w:iCs/>
          <w:color w:val="000000"/>
        </w:rPr>
      </w:pPr>
    </w:p>
    <w:p w:rsidR="002A4DB0" w:rsidRDefault="002A4DB0">
      <w:pPr>
        <w:numPr>
          <w:ilvl w:val="0"/>
          <w:numId w:val="3"/>
        </w:numPr>
        <w:rPr>
          <w:rFonts w:ascii="Calibri" w:hAnsi="Calibri"/>
          <w:color w:val="000000"/>
        </w:rPr>
      </w:pPr>
      <w:r>
        <w:rPr>
          <w:rFonts w:ascii="Calibri" w:hAnsi="Calibri"/>
          <w:color w:val="000000"/>
        </w:rPr>
        <w:t xml:space="preserve">Programming  – </w:t>
      </w:r>
      <w:r w:rsidR="00B40026">
        <w:rPr>
          <w:rFonts w:ascii="Calibri" w:hAnsi="Calibri"/>
          <w:color w:val="000000"/>
        </w:rPr>
        <w:t>.Net, SQL</w:t>
      </w:r>
      <w:r w:rsidR="007B2059">
        <w:rPr>
          <w:rFonts w:ascii="Calibri" w:hAnsi="Calibri"/>
          <w:color w:val="000000"/>
        </w:rPr>
        <w:t>, MVC</w:t>
      </w:r>
    </w:p>
    <w:p w:rsidR="002A4DB0" w:rsidRDefault="002A4DB0">
      <w:pPr>
        <w:numPr>
          <w:ilvl w:val="0"/>
          <w:numId w:val="3"/>
        </w:numPr>
        <w:rPr>
          <w:rFonts w:ascii="Calibri" w:hAnsi="Calibri"/>
          <w:color w:val="000000"/>
        </w:rPr>
      </w:pPr>
      <w:r>
        <w:rPr>
          <w:rFonts w:ascii="Calibri" w:hAnsi="Calibri"/>
          <w:color w:val="000000"/>
        </w:rPr>
        <w:t xml:space="preserve">Operating System – </w:t>
      </w:r>
      <w:r w:rsidR="00B40026">
        <w:rPr>
          <w:rFonts w:ascii="Calibri" w:hAnsi="Calibri"/>
          <w:color w:val="000000"/>
        </w:rPr>
        <w:t>Windows, Mac</w:t>
      </w:r>
    </w:p>
    <w:p w:rsidR="002A4DB0" w:rsidRPr="00B40026" w:rsidRDefault="002A4DB0" w:rsidP="00B40026">
      <w:pPr>
        <w:numPr>
          <w:ilvl w:val="0"/>
          <w:numId w:val="3"/>
        </w:numPr>
        <w:rPr>
          <w:rFonts w:ascii="Calibri" w:hAnsi="Calibri"/>
          <w:color w:val="000000"/>
        </w:rPr>
      </w:pPr>
      <w:r>
        <w:rPr>
          <w:rFonts w:ascii="Calibri" w:hAnsi="Calibri"/>
          <w:color w:val="000000"/>
        </w:rPr>
        <w:t>Version Control – all work products will be stored in an SVN repository</w:t>
      </w:r>
    </w:p>
    <w:p w:rsidR="002A4DB0" w:rsidRDefault="002A4DB0">
      <w:pPr>
        <w:rPr>
          <w:rFonts w:ascii="Calibri" w:hAnsi="Calibri"/>
          <w:color w:val="000000"/>
        </w:rPr>
      </w:pPr>
    </w:p>
    <w:p w:rsidR="002A4DB0" w:rsidRDefault="002A4DB0">
      <w:pPr>
        <w:pStyle w:val="Heading1"/>
        <w:rPr>
          <w:color w:val="000000"/>
        </w:rPr>
      </w:pPr>
      <w:bookmarkStart w:id="103" w:name="__RefHeading__193_2123381194"/>
      <w:bookmarkStart w:id="104" w:name="__RefHeading__125_260136210"/>
      <w:bookmarkStart w:id="105" w:name="__RefHeading__62_955743501"/>
      <w:bookmarkStart w:id="106" w:name="__RefHeading__32_808790270"/>
      <w:bookmarkStart w:id="107" w:name="__RefHeading__91_1538615188"/>
      <w:bookmarkStart w:id="108" w:name="__RefHeading__456_260136210"/>
      <w:bookmarkEnd w:id="103"/>
      <w:bookmarkEnd w:id="104"/>
      <w:bookmarkEnd w:id="105"/>
      <w:bookmarkEnd w:id="106"/>
      <w:bookmarkEnd w:id="107"/>
      <w:bookmarkEnd w:id="108"/>
      <w:r>
        <w:rPr>
          <w:color w:val="000000"/>
        </w:rPr>
        <w:t>Work Plan</w:t>
      </w:r>
      <w:bookmarkStart w:id="109" w:name="__RefHeading__127_260136210"/>
      <w:bookmarkStart w:id="110" w:name="__RefHeading__64_955743501"/>
      <w:bookmarkStart w:id="111" w:name="__RefHeading__34_808790270"/>
      <w:bookmarkStart w:id="112" w:name="__RefHeading__93_1538615188"/>
      <w:bookmarkEnd w:id="109"/>
      <w:bookmarkEnd w:id="110"/>
      <w:bookmarkEnd w:id="111"/>
      <w:bookmarkEnd w:id="112"/>
    </w:p>
    <w:p w:rsidR="002A4DB0" w:rsidRDefault="002A4DB0">
      <w:pPr>
        <w:pStyle w:val="Heading2"/>
      </w:pPr>
      <w:bookmarkStart w:id="113" w:name="__RefHeading__195_2123381194"/>
      <w:bookmarkStart w:id="114" w:name="__RefHeading__143_2601362101"/>
      <w:bookmarkStart w:id="115" w:name="__RefHeading__109_15386151881"/>
      <w:bookmarkEnd w:id="113"/>
      <w:bookmarkEnd w:id="114"/>
      <w:bookmarkEnd w:id="115"/>
      <w:r>
        <w:t>Resource Estimate</w:t>
      </w:r>
    </w:p>
    <w:p w:rsidR="002A4DB0" w:rsidRDefault="002A4DB0">
      <w:pPr>
        <w:rPr>
          <w:rFonts w:ascii="Calibri" w:hAnsi="Calibri"/>
          <w:color w:val="000000"/>
        </w:rPr>
      </w:pPr>
      <w:r>
        <w:rPr>
          <w:rFonts w:ascii="Calibri" w:hAnsi="Calibri"/>
          <w:color w:val="000000"/>
        </w:rPr>
        <w:t xml:space="preserve">Detailed resource estimates </w:t>
      </w:r>
      <w:r w:rsidR="00756127">
        <w:rPr>
          <w:rFonts w:ascii="Calibri" w:hAnsi="Calibri"/>
          <w:color w:val="000000"/>
        </w:rPr>
        <w:t>are available in the team effort table</w:t>
      </w:r>
      <w:r>
        <w:rPr>
          <w:rFonts w:ascii="Calibri" w:hAnsi="Calibri"/>
          <w:color w:val="000000"/>
        </w:rPr>
        <w:t>.</w:t>
      </w:r>
    </w:p>
    <w:p w:rsidR="002A4DB0" w:rsidRDefault="002A4DB0">
      <w:pPr>
        <w:rPr>
          <w:rFonts w:ascii="Calibri" w:hAnsi="Calibri"/>
          <w:color w:val="000000"/>
        </w:rPr>
      </w:pPr>
      <w:r>
        <w:rPr>
          <w:rFonts w:ascii="Calibri" w:hAnsi="Calibri"/>
          <w:color w:val="000000"/>
        </w:rPr>
        <w:t>In this document, tasks, roles, owners, and effort estimates &amp; actuals are listed.</w:t>
      </w:r>
    </w:p>
    <w:p w:rsidR="002A4DB0" w:rsidRDefault="002A4DB0" w:rsidP="00756127">
      <w:pPr>
        <w:pStyle w:val="Heading2"/>
        <w:numPr>
          <w:ilvl w:val="0"/>
          <w:numId w:val="0"/>
        </w:numPr>
      </w:pPr>
      <w:bookmarkStart w:id="116" w:name="__RefHeading__197_2123381194"/>
      <w:bookmarkStart w:id="117" w:name="__RefHeading__129_260136210"/>
      <w:bookmarkStart w:id="118" w:name="__RefHeading__66_955743501"/>
      <w:bookmarkStart w:id="119" w:name="__RefHeading__36_808790270"/>
      <w:bookmarkStart w:id="120" w:name="__RefHeading__95_1538615188"/>
      <w:bookmarkStart w:id="121" w:name="__RefHeading__460_260136210"/>
      <w:bookmarkStart w:id="122" w:name="__RefHeading__199_2123381194"/>
      <w:bookmarkStart w:id="123" w:name="__RefHeading__201_2123381194"/>
      <w:bookmarkEnd w:id="116"/>
      <w:bookmarkEnd w:id="117"/>
      <w:bookmarkEnd w:id="118"/>
      <w:bookmarkEnd w:id="119"/>
      <w:bookmarkEnd w:id="120"/>
      <w:bookmarkEnd w:id="121"/>
      <w:bookmarkEnd w:id="122"/>
      <w:bookmarkEnd w:id="123"/>
    </w:p>
    <w:p w:rsidR="002A4DB0" w:rsidRDefault="002A4DB0">
      <w:pPr>
        <w:pStyle w:val="Heading2"/>
      </w:pPr>
      <w:bookmarkStart w:id="124" w:name="__RefHeading__203_2123381194"/>
      <w:bookmarkStart w:id="125" w:name="__RefHeading__131_260136210"/>
      <w:bookmarkStart w:id="126" w:name="__RefHeading__68_955743501"/>
      <w:bookmarkStart w:id="127" w:name="__RefHeading__38_808790270"/>
      <w:bookmarkStart w:id="128" w:name="__RefHeading__97_1538615188"/>
      <w:bookmarkStart w:id="129" w:name="__RefHeading__462_260136210"/>
      <w:bookmarkEnd w:id="124"/>
      <w:bookmarkEnd w:id="125"/>
      <w:bookmarkEnd w:id="126"/>
      <w:bookmarkEnd w:id="127"/>
      <w:bookmarkEnd w:id="128"/>
      <w:bookmarkEnd w:id="129"/>
      <w:r>
        <w:t>Iteration Plans</w:t>
      </w:r>
    </w:p>
    <w:p w:rsidR="002A4DB0" w:rsidRDefault="002A4DB0">
      <w:pPr>
        <w:rPr>
          <w:rFonts w:ascii="Calibri" w:hAnsi="Calibri"/>
          <w:color w:val="000000"/>
        </w:rPr>
      </w:pPr>
      <w:r>
        <w:rPr>
          <w:rFonts w:ascii="Calibri" w:hAnsi="Calibri"/>
          <w:color w:val="000000"/>
        </w:rPr>
        <w:t>A detailed iteration plan will be provided for Iteration 1.  Further task details are available in the schedule.</w:t>
      </w:r>
    </w:p>
    <w:p w:rsidR="002A4DB0" w:rsidRDefault="002A4DB0">
      <w:pPr>
        <w:pStyle w:val="Heading3"/>
        <w:rPr>
          <w:sz w:val="26"/>
        </w:rPr>
      </w:pPr>
      <w:bookmarkStart w:id="130" w:name="__RefHeading__205_2123381194"/>
      <w:bookmarkStart w:id="131" w:name="__RefHeading__133_260136210"/>
      <w:bookmarkStart w:id="132" w:name="__RefHeading__99_1538615188"/>
      <w:bookmarkStart w:id="133" w:name="__RefHeading__464_260136210"/>
      <w:bookmarkEnd w:id="130"/>
      <w:bookmarkEnd w:id="131"/>
      <w:bookmarkEnd w:id="132"/>
      <w:bookmarkEnd w:id="133"/>
      <w:r>
        <w:rPr>
          <w:sz w:val="26"/>
        </w:rPr>
        <w:t>First Iteration</w:t>
      </w:r>
    </w:p>
    <w:p w:rsidR="002A4DB0" w:rsidRDefault="005C75C2">
      <w:pPr>
        <w:rPr>
          <w:rFonts w:ascii="Calibri" w:hAnsi="Calibri"/>
          <w:color w:val="000000"/>
        </w:rPr>
      </w:pPr>
      <w:r>
        <w:t>The purpose of this iteration is to create a working skeleton of the system. The system is divided into three components namely User Interface, Middle-ware(ASP.NET), and a database to store information.</w:t>
      </w:r>
    </w:p>
    <w:p w:rsidR="002A4DB0" w:rsidRDefault="002A4DB0">
      <w:pPr>
        <w:pStyle w:val="Heading3"/>
      </w:pPr>
      <w:bookmarkStart w:id="134" w:name="__RefHeading__207_2123381194"/>
      <w:bookmarkStart w:id="135" w:name="__RefHeading__135_260136210"/>
      <w:bookmarkStart w:id="136" w:name="__RefHeading__101_1538615188"/>
      <w:bookmarkStart w:id="137" w:name="__RefHeading__466_260136210"/>
      <w:bookmarkEnd w:id="134"/>
      <w:bookmarkEnd w:id="135"/>
      <w:bookmarkEnd w:id="136"/>
      <w:bookmarkEnd w:id="137"/>
      <w:r>
        <w:t>Second Iteration</w:t>
      </w:r>
    </w:p>
    <w:p w:rsidR="002A4DB0" w:rsidRDefault="005C75C2" w:rsidP="005C75C2">
      <w:pPr>
        <w:pStyle w:val="BodyText"/>
        <w:rPr>
          <w:rFonts w:ascii="Tahoma" w:hAnsi="Tahoma" w:cs="Tahoma"/>
          <w:sz w:val="22"/>
        </w:rPr>
      </w:pPr>
      <w:r>
        <w:t xml:space="preserve">The purpose of this iteration is to work with the customer information, providing him to add account details, modify details, request sales representative to get best quotes from the vendors. At the end of this iteration, stakeholders should be able to: </w:t>
      </w:r>
      <w:r>
        <w:rPr>
          <w:rFonts w:ascii="Tahoma" w:hAnsi="Tahoma" w:cs="Tahoma"/>
          <w:sz w:val="22"/>
        </w:rPr>
        <w:t>Create, Login and manage their account</w:t>
      </w:r>
    </w:p>
    <w:p w:rsidR="00C75BEB" w:rsidRDefault="00C75BEB" w:rsidP="00C75BEB">
      <w:pPr>
        <w:pStyle w:val="Heading3"/>
      </w:pPr>
      <w:r>
        <w:t>Third Iteration</w:t>
      </w:r>
    </w:p>
    <w:p w:rsidR="00C75BEB" w:rsidRDefault="00C75BEB" w:rsidP="00C75BEB">
      <w:pPr>
        <w:pStyle w:val="BodyText"/>
        <w:rPr>
          <w:rFonts w:ascii="Tahoma" w:hAnsi="Tahoma" w:cs="Tahoma"/>
          <w:sz w:val="22"/>
        </w:rPr>
      </w:pPr>
      <w:r>
        <w:t xml:space="preserve">The purpose of this iteration is to create an application form filled by sales representative. </w:t>
      </w:r>
      <w:r w:rsidRPr="00C75BEB">
        <w:rPr>
          <w:rFonts w:ascii="Tahoma" w:hAnsi="Tahoma" w:cs="Tahoma"/>
          <w:sz w:val="22"/>
        </w:rPr>
        <w:t>Design the Database required to store the application details</w:t>
      </w:r>
      <w:r>
        <w:rPr>
          <w:rFonts w:ascii="Tahoma" w:hAnsi="Tahoma" w:cs="Tahoma"/>
          <w:sz w:val="22"/>
        </w:rPr>
        <w:t xml:space="preserve">. </w:t>
      </w:r>
      <w:r w:rsidRPr="00C75BEB">
        <w:rPr>
          <w:rFonts w:ascii="Tahoma" w:hAnsi="Tahoma" w:cs="Tahoma"/>
          <w:sz w:val="22"/>
        </w:rPr>
        <w:t>Fill the application with the details provided by the customer and submit to the vendor.</w:t>
      </w:r>
    </w:p>
    <w:p w:rsidR="00C75BEB" w:rsidRDefault="00C75BEB" w:rsidP="00C75BEB">
      <w:pPr>
        <w:pStyle w:val="Heading3"/>
      </w:pPr>
      <w:r>
        <w:t>Fourth Iteration</w:t>
      </w:r>
    </w:p>
    <w:p w:rsidR="00FA2989" w:rsidRPr="00FA2989" w:rsidRDefault="00FA2989" w:rsidP="00FA2989">
      <w:r>
        <w:t>The purpose of this iteration is to integrate frontend with the database to update the application details.</w:t>
      </w:r>
    </w:p>
    <w:p w:rsidR="00C75BEB" w:rsidRDefault="00C75BEB" w:rsidP="00C75BEB">
      <w:pPr>
        <w:pStyle w:val="Heading3"/>
      </w:pPr>
      <w:r>
        <w:t>Fifth Iteration</w:t>
      </w:r>
    </w:p>
    <w:p w:rsidR="006C7219" w:rsidRPr="006C7219" w:rsidRDefault="006C7219" w:rsidP="006C7219">
      <w:pPr>
        <w:pStyle w:val="BodyText"/>
      </w:pPr>
      <w:r>
        <w:t xml:space="preserve">The process of testing involves Functionality testing, Usability testing, and Interface testing. Functionality testing is done to ensure whether all the links are working or not, the form data is submitted correctly or not. </w:t>
      </w:r>
      <w:r w:rsidRPr="006C7219">
        <w:rPr>
          <w:rFonts w:ascii="Tahoma" w:hAnsi="Tahoma" w:cs="Tahoma"/>
        </w:rPr>
        <w:t>Interface testing is done to ensure all the data entered in the forms are stored in database in the correct or required order.</w:t>
      </w:r>
    </w:p>
    <w:p w:rsidR="002A4DB0" w:rsidRDefault="002A4DB0">
      <w:pPr>
        <w:pStyle w:val="Heading3"/>
        <w:rPr>
          <w:sz w:val="26"/>
        </w:rPr>
      </w:pPr>
      <w:bookmarkStart w:id="138" w:name="__RefHeading__209_2123381194"/>
      <w:bookmarkStart w:id="139" w:name="__RefHeading__137_260136210"/>
      <w:bookmarkStart w:id="140" w:name="__RefHeading__103_1538615188"/>
      <w:bookmarkStart w:id="141" w:name="__RefHeading__468_260136210"/>
      <w:bookmarkEnd w:id="138"/>
      <w:bookmarkEnd w:id="139"/>
      <w:bookmarkEnd w:id="140"/>
      <w:bookmarkEnd w:id="141"/>
      <w:r>
        <w:rPr>
          <w:sz w:val="26"/>
        </w:rPr>
        <w:t>Final Product</w:t>
      </w:r>
    </w:p>
    <w:p w:rsidR="002A4DB0" w:rsidRDefault="002A4DB0">
      <w:pPr>
        <w:rPr>
          <w:rFonts w:ascii="Calibri" w:hAnsi="Calibri"/>
          <w:color w:val="000000"/>
        </w:rPr>
      </w:pPr>
      <w:r>
        <w:rPr>
          <w:rFonts w:ascii="Calibri" w:hAnsi="Calibri"/>
          <w:color w:val="000000"/>
        </w:rPr>
        <w:t>Proxy server interfaces with the facebook web page containing Roo Bucks merchant locations.  Mobile iOS application interfaces with the proxy server, giving users the ability to see these locations.</w:t>
      </w:r>
      <w:bookmarkStart w:id="142" w:name="__RefHeading__70_955743501"/>
      <w:bookmarkStart w:id="143" w:name="__RefHeading__40_808790270"/>
      <w:bookmarkStart w:id="144" w:name="__RefHeading__105_1538615188"/>
      <w:bookmarkEnd w:id="142"/>
      <w:bookmarkEnd w:id="143"/>
      <w:bookmarkEnd w:id="144"/>
    </w:p>
    <w:p w:rsidR="002A4DB0" w:rsidRPr="00756127" w:rsidRDefault="002A4DB0" w:rsidP="00756127">
      <w:pPr>
        <w:pStyle w:val="Heading1"/>
        <w:rPr>
          <w:color w:val="000000"/>
        </w:rPr>
      </w:pPr>
      <w:bookmarkStart w:id="145" w:name="__RefHeading__211_2123381194"/>
      <w:bookmarkStart w:id="146" w:name="__RefHeading__145_260136210"/>
      <w:bookmarkStart w:id="147" w:name="__RefHeading__72_955743501"/>
      <w:bookmarkStart w:id="148" w:name="__RefHeading__42_808790270"/>
      <w:bookmarkStart w:id="149" w:name="__RefHeading__111_1538615188"/>
      <w:bookmarkStart w:id="150" w:name="__RefHeading__470_260136210"/>
      <w:bookmarkEnd w:id="145"/>
      <w:bookmarkEnd w:id="146"/>
      <w:bookmarkEnd w:id="147"/>
      <w:bookmarkEnd w:id="148"/>
      <w:bookmarkEnd w:id="149"/>
      <w:bookmarkEnd w:id="150"/>
      <w:r>
        <w:rPr>
          <w:color w:val="000000"/>
        </w:rPr>
        <w:t>Control Pla</w:t>
      </w:r>
      <w:bookmarkStart w:id="151" w:name="__RefHeading__213_2123381194"/>
      <w:bookmarkStart w:id="152" w:name="__RefHeading__147_260136210"/>
      <w:bookmarkStart w:id="153" w:name="__RefHeading__74_955743501"/>
      <w:bookmarkStart w:id="154" w:name="__RefHeading__44_808790270"/>
      <w:bookmarkStart w:id="155" w:name="__RefHeading__113_1538615188"/>
      <w:bookmarkStart w:id="156" w:name="__RefHeading__472_260136210"/>
      <w:bookmarkStart w:id="157" w:name="__RefHeading__76_955743501"/>
      <w:bookmarkStart w:id="158" w:name="__RefHeading__46_808790270"/>
      <w:bookmarkEnd w:id="151"/>
      <w:bookmarkEnd w:id="152"/>
      <w:bookmarkEnd w:id="153"/>
      <w:bookmarkEnd w:id="154"/>
      <w:bookmarkEnd w:id="155"/>
      <w:bookmarkEnd w:id="156"/>
      <w:bookmarkEnd w:id="157"/>
      <w:bookmarkEnd w:id="158"/>
      <w:r w:rsidR="00756127">
        <w:rPr>
          <w:color w:val="000000"/>
        </w:rPr>
        <w:t>n</w:t>
      </w:r>
    </w:p>
    <w:p w:rsidR="002A4DB0" w:rsidRDefault="002A4DB0">
      <w:pPr>
        <w:pStyle w:val="Heading2"/>
        <w:rPr>
          <w:color w:val="000000"/>
        </w:rPr>
      </w:pPr>
      <w:bookmarkStart w:id="159" w:name="__RefHeading__215_2123381194"/>
      <w:bookmarkStart w:id="160" w:name="__RefHeading__149_260136210"/>
      <w:bookmarkStart w:id="161" w:name="__RefHeading__82_9557435011"/>
      <w:bookmarkStart w:id="162" w:name="__RefHeading__52_808790270"/>
      <w:bookmarkStart w:id="163" w:name="__RefHeading__474_260136210"/>
      <w:bookmarkEnd w:id="159"/>
      <w:bookmarkEnd w:id="163"/>
      <w:r>
        <w:rPr>
          <w:color w:val="000000"/>
        </w:rPr>
        <w:t>Configuration</w:t>
      </w:r>
      <w:bookmarkEnd w:id="162"/>
      <w:r>
        <w:rPr>
          <w:color w:val="000000"/>
        </w:rPr>
        <w:t xml:space="preserve"> Management Plan</w:t>
      </w:r>
    </w:p>
    <w:p w:rsidR="002A4DB0" w:rsidRDefault="002A4DB0">
      <w:pPr>
        <w:rPr>
          <w:rFonts w:ascii="Calibri" w:hAnsi="Calibri"/>
          <w:color w:val="000000"/>
        </w:rPr>
      </w:pPr>
      <w:r>
        <w:rPr>
          <w:rFonts w:ascii="Calibri" w:hAnsi="Calibri"/>
          <w:color w:val="000000"/>
        </w:rPr>
        <w:t>The following procedure is to be used when making changes to all baselined work products:</w:t>
      </w:r>
    </w:p>
    <w:p w:rsidR="002A4DB0" w:rsidRDefault="002A4DB0">
      <w:pPr>
        <w:rPr>
          <w:rFonts w:ascii="Calibri" w:hAnsi="Calibri"/>
          <w:i/>
          <w:iCs/>
          <w:color w:val="000000"/>
        </w:rPr>
      </w:pPr>
    </w:p>
    <w:p w:rsidR="002A4DB0" w:rsidRDefault="002A4DB0">
      <w:pPr>
        <w:numPr>
          <w:ilvl w:val="0"/>
          <w:numId w:val="7"/>
        </w:numPr>
        <w:rPr>
          <w:rFonts w:ascii="Calibri" w:hAnsi="Calibri"/>
          <w:color w:val="000000"/>
        </w:rPr>
      </w:pPr>
      <w:r>
        <w:rPr>
          <w:rFonts w:ascii="Calibri" w:hAnsi="Calibri"/>
          <w:color w:val="000000"/>
        </w:rPr>
        <w:t>All project work products will be stored in a centralized SVN repository running on a central server.</w:t>
      </w:r>
    </w:p>
    <w:p w:rsidR="002A4DB0" w:rsidRDefault="002A4DB0">
      <w:pPr>
        <w:numPr>
          <w:ilvl w:val="0"/>
          <w:numId w:val="7"/>
        </w:numPr>
        <w:rPr>
          <w:rFonts w:ascii="Calibri" w:hAnsi="Calibri"/>
          <w:color w:val="000000"/>
        </w:rPr>
      </w:pPr>
      <w:r>
        <w:rPr>
          <w:rFonts w:ascii="Calibri" w:hAnsi="Calibri"/>
          <w:color w:val="000000"/>
        </w:rPr>
        <w:t>All baselined documents will have a Document Control section with a change history to track initialization and subsequent changes.</w:t>
      </w:r>
    </w:p>
    <w:p w:rsidR="002A4DB0" w:rsidRDefault="002A4DB0">
      <w:pPr>
        <w:numPr>
          <w:ilvl w:val="0"/>
          <w:numId w:val="7"/>
        </w:numPr>
        <w:rPr>
          <w:rFonts w:ascii="Calibri" w:hAnsi="Calibri"/>
          <w:color w:val="000000"/>
        </w:rPr>
      </w:pPr>
      <w:r>
        <w:rPr>
          <w:rFonts w:ascii="Calibri" w:hAnsi="Calibri"/>
          <w:color w:val="000000"/>
        </w:rPr>
        <w:t>All project work products (documents, source code, test cases, program data, test data, etc)</w:t>
      </w:r>
      <w:r w:rsidR="00756127">
        <w:rPr>
          <w:rFonts w:ascii="Calibri" w:hAnsi="Calibri"/>
          <w:color w:val="000000"/>
        </w:rPr>
        <w:t xml:space="preserve">. </w:t>
      </w:r>
      <w:r>
        <w:rPr>
          <w:rFonts w:ascii="Calibri" w:hAnsi="Calibri"/>
          <w:color w:val="000000"/>
        </w:rPr>
        <w:t>Only the system requirements, project plan and source code will be baselined and under configuration control.</w:t>
      </w:r>
    </w:p>
    <w:p w:rsidR="002A4DB0" w:rsidRDefault="002A4DB0">
      <w:pPr>
        <w:numPr>
          <w:ilvl w:val="0"/>
          <w:numId w:val="7"/>
        </w:numPr>
        <w:rPr>
          <w:rFonts w:ascii="Calibri" w:hAnsi="Calibri"/>
          <w:color w:val="000000"/>
        </w:rPr>
      </w:pPr>
      <w:r>
        <w:rPr>
          <w:rFonts w:ascii="Calibri" w:hAnsi="Calibri"/>
          <w:color w:val="000000"/>
        </w:rPr>
        <w:t xml:space="preserve">Items that are subject to change control will be considered baselined after a group review at the end of the initial document creation.  </w:t>
      </w:r>
    </w:p>
    <w:p w:rsidR="002A4DB0" w:rsidRDefault="002A4DB0">
      <w:pPr>
        <w:numPr>
          <w:ilvl w:val="0"/>
          <w:numId w:val="7"/>
        </w:numPr>
        <w:rPr>
          <w:rFonts w:ascii="Calibri" w:hAnsi="Calibri"/>
          <w:color w:val="000000"/>
        </w:rPr>
      </w:pPr>
      <w:r>
        <w:rPr>
          <w:rFonts w:ascii="Calibri" w:hAnsi="Calibri"/>
          <w:color w:val="000000"/>
        </w:rPr>
        <w:t xml:space="preserve">The change control procedure once a product is baselined is: </w:t>
      </w:r>
    </w:p>
    <w:p w:rsidR="002A4DB0" w:rsidRDefault="002A4DB0">
      <w:pPr>
        <w:ind w:left="1440" w:hanging="360"/>
        <w:rPr>
          <w:rFonts w:ascii="Calibri" w:hAnsi="Calibri"/>
        </w:rPr>
      </w:pPr>
      <w:r>
        <w:rPr>
          <w:rFonts w:ascii="Calibri" w:hAnsi="Calibri"/>
        </w:rPr>
        <w:t xml:space="preserve">(1) anyone wanting to make a change to a baselined item sends an email to the rest of the team and project sponsor describing the change, reason for the change, expected schedule impact, and time line for integrating the change. </w:t>
      </w:r>
    </w:p>
    <w:p w:rsidR="002A4DB0" w:rsidRDefault="002A4DB0">
      <w:pPr>
        <w:ind w:left="1440" w:hanging="360"/>
        <w:rPr>
          <w:rFonts w:ascii="Calibri" w:hAnsi="Calibri"/>
        </w:rPr>
      </w:pPr>
      <w:r>
        <w:rPr>
          <w:rFonts w:ascii="Calibri" w:hAnsi="Calibri"/>
        </w:rPr>
        <w:t>(2) if no one responds to the group within 2 days with a reason for why the change request shouldn't be permitted, it will be considered accepted and the person proposing the change may proceed with the change.</w:t>
      </w:r>
    </w:p>
    <w:p w:rsidR="002A4DB0" w:rsidRDefault="002A4DB0">
      <w:pPr>
        <w:numPr>
          <w:ilvl w:val="0"/>
          <w:numId w:val="8"/>
        </w:numPr>
        <w:ind w:left="1440"/>
        <w:rPr>
          <w:rFonts w:ascii="Calibri" w:hAnsi="Calibri"/>
        </w:rPr>
      </w:pPr>
      <w:r>
        <w:rPr>
          <w:rFonts w:ascii="Calibri" w:hAnsi="Calibri"/>
        </w:rPr>
        <w:t>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2A4DB0" w:rsidRDefault="002A4DB0">
      <w:pPr>
        <w:numPr>
          <w:ilvl w:val="0"/>
          <w:numId w:val="8"/>
        </w:numPr>
        <w:ind w:left="1440"/>
        <w:rPr>
          <w:rFonts w:ascii="Calibri" w:hAnsi="Calibri"/>
        </w:rPr>
      </w:pPr>
      <w:r>
        <w:rPr>
          <w:rFonts w:ascii="Calibri" w:hAnsi="Calibri"/>
        </w:rPr>
        <w:t>i</w:t>
      </w:r>
      <w:bookmarkStart w:id="164" w:name="__RefHeading__78_955743501"/>
      <w:bookmarkStart w:id="165" w:name="__RefHeading__48_808790270"/>
      <w:r>
        <w:rPr>
          <w:rFonts w:ascii="Calibri" w:hAnsi="Calibri"/>
        </w:rPr>
        <w:t>f a change takes place, the initiator must collaborate with the project manager to update the schedule</w:t>
      </w:r>
      <w:bookmarkEnd w:id="164"/>
    </w:p>
    <w:p w:rsidR="002A4DB0" w:rsidRDefault="002A4DB0">
      <w:pPr>
        <w:rPr>
          <w:rFonts w:ascii="Calibri" w:hAnsi="Calibri"/>
        </w:rPr>
      </w:pPr>
    </w:p>
    <w:p w:rsidR="002A4DB0" w:rsidRPr="00756127" w:rsidRDefault="002A4DB0" w:rsidP="00756127">
      <w:pPr>
        <w:pStyle w:val="Heading1"/>
        <w:rPr>
          <w:color w:val="000000"/>
        </w:rPr>
      </w:pPr>
      <w:bookmarkStart w:id="166" w:name="__RefHeading__151_260136210"/>
      <w:bookmarkStart w:id="167" w:name="__RefHeading__407_1538615188"/>
      <w:bookmarkStart w:id="168" w:name="__RefHeading__476_260136210"/>
      <w:bookmarkEnd w:id="165"/>
      <w:r>
        <w:rPr>
          <w:color w:val="000000"/>
        </w:rPr>
        <w:t>Supporting Process Plans</w:t>
      </w:r>
      <w:bookmarkStart w:id="169" w:name="__RefHeading__219_2123381194"/>
      <w:bookmarkStart w:id="170" w:name="__RefHeading__153_260136210"/>
      <w:bookmarkStart w:id="171" w:name="__RefHeading__50_808790270"/>
      <w:bookmarkStart w:id="172" w:name="__RefHeading__119_1538615188"/>
      <w:bookmarkStart w:id="173" w:name="__RefHeading__478_260136210"/>
      <w:bookmarkEnd w:id="166"/>
      <w:bookmarkEnd w:id="167"/>
      <w:bookmarkEnd w:id="168"/>
      <w:bookmarkEnd w:id="169"/>
      <w:bookmarkEnd w:id="170"/>
      <w:bookmarkEnd w:id="173"/>
    </w:p>
    <w:p w:rsidR="002A4DB0" w:rsidRDefault="002A4DB0">
      <w:pPr>
        <w:pStyle w:val="Heading2"/>
        <w:rPr>
          <w:color w:val="000000"/>
        </w:rPr>
      </w:pPr>
      <w:bookmarkStart w:id="174" w:name="__RefHeading__221_2123381194"/>
      <w:bookmarkStart w:id="175" w:name="__RefHeading__155_260136210"/>
      <w:bookmarkStart w:id="176" w:name="__RefHeading__84_955743501"/>
      <w:bookmarkStart w:id="177" w:name="__RefHeading__54_808790270"/>
      <w:bookmarkStart w:id="178" w:name="__RefHeading__123_1538615188"/>
      <w:bookmarkEnd w:id="171"/>
      <w:bookmarkEnd w:id="172"/>
      <w:bookmarkEnd w:id="174"/>
      <w:r>
        <w:rPr>
          <w:color w:val="000000"/>
        </w:rPr>
        <w:t>T</w:t>
      </w:r>
      <w:bookmarkEnd w:id="177"/>
      <w:r>
        <w:rPr>
          <w:color w:val="000000"/>
        </w:rPr>
        <w:t>est Plan</w:t>
      </w:r>
    </w:p>
    <w:p w:rsidR="002A4DB0" w:rsidRDefault="002A4DB0">
      <w:pPr>
        <w:rPr>
          <w:rFonts w:ascii="Calibri" w:hAnsi="Calibri"/>
          <w:color w:val="000000"/>
        </w:rPr>
      </w:pPr>
      <w:r>
        <w:rPr>
          <w:rFonts w:ascii="Calibri" w:hAnsi="Calibri"/>
          <w:color w:val="000000"/>
        </w:rPr>
        <w:t>The test plan defines the items that will be tested, methods for testing, and a schedule detailing the tasks, owners, and time line.</w:t>
      </w:r>
    </w:p>
    <w:p w:rsidR="002A4DB0" w:rsidRDefault="002A4DB0">
      <w:pPr>
        <w:rPr>
          <w:rFonts w:ascii="Calibri" w:hAnsi="Calibri"/>
          <w:i/>
          <w:iCs/>
          <w:color w:val="7E0021"/>
        </w:rPr>
      </w:pPr>
    </w:p>
    <w:p w:rsidR="002A4DB0" w:rsidRDefault="002A4DB0">
      <w:pPr>
        <w:rPr>
          <w:rFonts w:ascii="Calibri" w:hAnsi="Calibri" w:cs="Arial"/>
          <w:color w:val="000000"/>
        </w:rPr>
      </w:pPr>
      <w:r>
        <w:rPr>
          <w:rFonts w:ascii="Calibri" w:hAnsi="Calibri"/>
          <w:color w:val="000000"/>
        </w:rPr>
        <w:t>The test plan will be ava</w:t>
      </w:r>
      <w:r w:rsidR="00756127">
        <w:rPr>
          <w:rFonts w:ascii="Calibri" w:hAnsi="Calibri"/>
          <w:color w:val="000000"/>
        </w:rPr>
        <w:t>ilable in a separate document.</w:t>
      </w:r>
    </w:p>
    <w:p w:rsidR="002A4DB0" w:rsidRDefault="002A4DB0">
      <w:pPr>
        <w:ind w:left="720"/>
        <w:rPr>
          <w:rFonts w:ascii="Calibri" w:hAnsi="Calibri"/>
          <w:color w:val="7E0021"/>
        </w:rPr>
      </w:pPr>
    </w:p>
    <w:p w:rsidR="002A4DB0" w:rsidRDefault="002A4DB0">
      <w:pPr>
        <w:pStyle w:val="Heading2"/>
        <w:rPr>
          <w:color w:val="000000"/>
        </w:rPr>
      </w:pPr>
      <w:bookmarkStart w:id="179" w:name="__RefHeading__157_260136210"/>
      <w:bookmarkStart w:id="180" w:name="__RefHeading__86_955743501"/>
      <w:bookmarkStart w:id="181" w:name="__RefHeading__56_808790270"/>
      <w:bookmarkStart w:id="182" w:name="__RefHeading__125_1538615188"/>
      <w:bookmarkStart w:id="183" w:name="__RefHeading__482_260136210"/>
      <w:r>
        <w:rPr>
          <w:color w:val="000000"/>
        </w:rPr>
        <w:t>Product Acceptance Plan</w:t>
      </w:r>
    </w:p>
    <w:p w:rsidR="002A4DB0" w:rsidRDefault="002A4DB0">
      <w:pPr>
        <w:rPr>
          <w:rFonts w:ascii="Calibri" w:hAnsi="Calibri"/>
          <w:color w:val="000000"/>
        </w:rPr>
      </w:pPr>
      <w:r>
        <w:rPr>
          <w:rFonts w:ascii="Calibri" w:hAnsi="Calibri"/>
          <w:color w:val="000000"/>
        </w:rPr>
        <w:t>At the conclusion of each iteration, the prototype created will tested to ensure it meets the requirements of that iteration.  An environment such as the iPhone simulator may be used to test functionality in lieu of the app being loaded on an actual smartphone.</w:t>
      </w:r>
    </w:p>
    <w:p w:rsidR="002A4DB0" w:rsidRDefault="002A4DB0">
      <w:pPr>
        <w:rPr>
          <w:rFonts w:ascii="Calibri" w:hAnsi="Calibri"/>
          <w:color w:val="000000"/>
        </w:rPr>
      </w:pPr>
    </w:p>
    <w:p w:rsidR="002A4DB0" w:rsidRDefault="002A4DB0">
      <w:r>
        <w:rPr>
          <w:rFonts w:ascii="Calibri" w:hAnsi="Calibri"/>
          <w:color w:val="000000"/>
        </w:rPr>
        <w:t>For the final iteration, product acceptance testing will ensure that the prototype functions as expected with a user's data.</w:t>
      </w:r>
      <w:bookmarkEnd w:id="160"/>
      <w:bookmarkEnd w:id="161"/>
      <w:bookmarkEnd w:id="175"/>
      <w:bookmarkEnd w:id="176"/>
      <w:bookmarkEnd w:id="178"/>
      <w:bookmarkEnd w:id="179"/>
      <w:bookmarkEnd w:id="180"/>
      <w:bookmarkEnd w:id="181"/>
      <w:bookmarkEnd w:id="182"/>
      <w:bookmarkEnd w:id="183"/>
    </w:p>
    <w:sectPr w:rsidR="002A4DB0">
      <w:type w:val="continuous"/>
      <w:pgSz w:w="12240" w:h="15840"/>
      <w:pgMar w:top="1491"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DB0" w:rsidRDefault="002A4DB0">
      <w:r>
        <w:separator/>
      </w:r>
    </w:p>
  </w:endnote>
  <w:endnote w:type="continuationSeparator" w:id="0">
    <w:p w:rsidR="002A4DB0" w:rsidRDefault="002A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pPr>
      <w:pStyle w:val="Title"/>
      <w:pBdr>
        <w:top w:val="single" w:sz="4" w:space="1" w:color="000000"/>
      </w:pBdr>
      <w:jc w:val="left"/>
    </w:pPr>
    <w:r>
      <w:rPr>
        <w:sz w:val="20"/>
      </w:rPr>
      <w:t>Last Modified: 09/28/10</w:t>
    </w:r>
    <w:r>
      <w:rPr>
        <w:sz w:val="20"/>
      </w:rPr>
      <w:tab/>
    </w:r>
    <w:r>
      <w:rPr>
        <w:sz w:val="20"/>
      </w:rPr>
      <w:tab/>
    </w:r>
    <w:r>
      <w:rPr>
        <w:sz w:val="20"/>
      </w:rPr>
      <w:tab/>
    </w:r>
    <w:r>
      <w:rPr>
        <w:sz w:val="20"/>
      </w:rPr>
      <w:tab/>
    </w:r>
    <w:r>
      <w:rPr>
        <w:sz w:val="20"/>
      </w:rPr>
      <w:tab/>
    </w:r>
    <w:r>
      <w:rPr>
        <w:sz w:val="20"/>
      </w:rPr>
      <w:tab/>
    </w:r>
    <w:r>
      <w:rPr>
        <w:sz w:val="20"/>
      </w:rPr>
      <w:tab/>
    </w:r>
    <w:r>
      <w:rPr>
        <w:sz w:val="20"/>
      </w:rPr>
      <w:tab/>
      <w:t xml:space="preserve">     Page </w:t>
    </w:r>
    <w:r>
      <w:rPr>
        <w:sz w:val="20"/>
      </w:rPr>
      <w:fldChar w:fldCharType="begin"/>
    </w:r>
    <w:r>
      <w:rPr>
        <w:sz w:val="20"/>
      </w:rPr>
      <w:instrText xml:space="preserve"> PAGE </w:instrText>
    </w:r>
    <w:r>
      <w:rPr>
        <w:sz w:val="20"/>
      </w:rPr>
      <w:fldChar w:fldCharType="separate"/>
    </w:r>
    <w:r w:rsidR="006C7219">
      <w:rPr>
        <w:noProof/>
        <w:sz w:val="20"/>
      </w:rPr>
      <w:t>2</w:t>
    </w:r>
    <w:r>
      <w:rPr>
        <w:sz w:val="20"/>
      </w:rPr>
      <w:fldChar w:fldCharType="end"/>
    </w:r>
    <w:r>
      <w:rPr>
        <w:sz w:val="20"/>
      </w:rPr>
      <w:t xml:space="preserve"> of </w:t>
    </w:r>
    <w:r>
      <w:rPr>
        <w:sz w:val="20"/>
      </w:rPr>
      <w:fldChar w:fldCharType="begin"/>
    </w:r>
    <w:r>
      <w:rPr>
        <w:sz w:val="20"/>
      </w:rPr>
      <w:instrText xml:space="preserve"> NUMPAGES \*Arabic </w:instrText>
    </w:r>
    <w:r>
      <w:rPr>
        <w:sz w:val="20"/>
      </w:rPr>
      <w:fldChar w:fldCharType="separate"/>
    </w:r>
    <w:r w:rsidR="006C7219">
      <w:rPr>
        <w:noProof/>
        <w:sz w:val="20"/>
      </w:rPr>
      <w:t>8</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pPr>
      <w:pStyle w:val="Header"/>
      <w:tabs>
        <w:tab w:val="clear" w:pos="4320"/>
        <w:tab w:val="right" w:pos="4770"/>
      </w:tabs>
    </w:pPr>
    <w:r>
      <w:rPr>
        <w:rFonts w:ascii="Arial" w:hAnsi="Arial"/>
        <w:b/>
        <w:color w:val="C0C0C0"/>
        <w:sz w:val="20"/>
      </w:rPr>
      <w:tab/>
    </w:r>
    <w:r>
      <w:rPr>
        <w:rFonts w:ascii="Arial" w:hAnsi="Arial"/>
        <w:b/>
        <w:color w:val="C0C0C0"/>
        <w:sz w:val="20"/>
      </w:rPr>
      <w:tab/>
      <w:t xml:space="preserve">Page </w:t>
    </w:r>
    <w:r>
      <w:rPr>
        <w:b/>
        <w:color w:val="C0C0C0"/>
        <w:sz w:val="20"/>
      </w:rPr>
      <w:fldChar w:fldCharType="begin"/>
    </w:r>
    <w:r>
      <w:rPr>
        <w:b/>
        <w:color w:val="C0C0C0"/>
        <w:sz w:val="20"/>
      </w:rPr>
      <w:instrText xml:space="preserve"> PAGE </w:instrText>
    </w:r>
    <w:r>
      <w:rPr>
        <w:b/>
        <w:color w:val="C0C0C0"/>
        <w:sz w:val="20"/>
      </w:rPr>
      <w:fldChar w:fldCharType="separate"/>
    </w:r>
    <w:r w:rsidR="006C7219">
      <w:rPr>
        <w:b/>
        <w:noProof/>
        <w:color w:val="C0C0C0"/>
        <w:sz w:val="20"/>
      </w:rPr>
      <w:t>8</w:t>
    </w:r>
    <w:r>
      <w:rPr>
        <w:b/>
        <w:color w:val="C0C0C0"/>
        <w:sz w:val="20"/>
      </w:rPr>
      <w:fldChar w:fldCharType="end"/>
    </w:r>
    <w:r>
      <w:rPr>
        <w:rFonts w:ascii="Arial" w:hAnsi="Arial"/>
        <w:b/>
        <w:color w:val="C0C0C0"/>
        <w:sz w:val="20"/>
      </w:rPr>
      <w:t xml:space="preserve"> of </w:t>
    </w:r>
    <w:r>
      <w:rPr>
        <w:b/>
        <w:color w:val="C0C0C0"/>
        <w:sz w:val="20"/>
      </w:rPr>
      <w:fldChar w:fldCharType="begin"/>
    </w:r>
    <w:r>
      <w:rPr>
        <w:b/>
        <w:color w:val="C0C0C0"/>
        <w:sz w:val="20"/>
      </w:rPr>
      <w:instrText xml:space="preserve"> NUMPAGES \*Arabic </w:instrText>
    </w:r>
    <w:r>
      <w:rPr>
        <w:b/>
        <w:color w:val="C0C0C0"/>
        <w:sz w:val="20"/>
      </w:rPr>
      <w:fldChar w:fldCharType="separate"/>
    </w:r>
    <w:r w:rsidR="006C7219">
      <w:rPr>
        <w:b/>
        <w:noProof/>
        <w:color w:val="C0C0C0"/>
        <w:sz w:val="20"/>
      </w:rPr>
      <w:t>8</w:t>
    </w:r>
    <w:r>
      <w:rPr>
        <w:b/>
        <w:color w:val="C0C0C0"/>
        <w:sz w:val="20"/>
      </w:rPr>
      <w:fldChar w:fldCharType="end"/>
    </w:r>
  </w:p>
  <w:p w:rsidR="002A4DB0" w:rsidRDefault="002A4D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DB0" w:rsidRDefault="002A4DB0">
      <w:r>
        <w:separator/>
      </w:r>
    </w:p>
  </w:footnote>
  <w:footnote w:type="continuationSeparator" w:id="0">
    <w:p w:rsidR="002A4DB0" w:rsidRDefault="002A4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pPr>
      <w:pStyle w:val="Header"/>
      <w:jc w:val="right"/>
      <w:rPr>
        <w:rFonts w:ascii="Calibri" w:hAnsi="Calibri"/>
        <w:sz w:val="20"/>
        <w:szCs w:val="20"/>
      </w:rPr>
    </w:pPr>
    <w:r>
      <w:rPr>
        <w:rFonts w:ascii="Calibri" w:hAnsi="Calibri"/>
        <w:sz w:val="20"/>
        <w:szCs w:val="20"/>
      </w:rPr>
      <w:t>Software Project Management Plan</w:t>
    </w:r>
  </w:p>
  <w:p w:rsidR="002A4DB0" w:rsidRDefault="002A4DB0">
    <w:pPr>
      <w:pStyle w:val="Header"/>
      <w:jc w:val="right"/>
      <w:rPr>
        <w:rFonts w:ascii="Calibri" w:hAnsi="Calibri"/>
        <w:sz w:val="20"/>
        <w:szCs w:val="20"/>
      </w:rPr>
    </w:pPr>
    <w:r>
      <w:rPr>
        <w:rFonts w:ascii="Calibri" w:hAnsi="Calibri"/>
        <w:sz w:val="20"/>
        <w:szCs w:val="20"/>
      </w:rPr>
      <w:t>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B0" w:rsidRDefault="002A4D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nsid w:val="00000003"/>
    <w:multiLevelType w:val="singleLevel"/>
    <w:tmpl w:val="00000003"/>
    <w:name w:val="WW8Num3"/>
    <w:lvl w:ilvl="0">
      <w:start w:val="1"/>
      <w:numFmt w:val="bullet"/>
      <w:lvlText w:val=""/>
      <w:lvlJc w:val="left"/>
      <w:pPr>
        <w:tabs>
          <w:tab w:val="num" w:pos="1296"/>
        </w:tabs>
        <w:ind w:left="1296"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0CC6A45"/>
    <w:multiLevelType w:val="hybridMultilevel"/>
    <w:tmpl w:val="435C6F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4E"/>
    <w:rsid w:val="00060D85"/>
    <w:rsid w:val="002A4DB0"/>
    <w:rsid w:val="0042554E"/>
    <w:rsid w:val="00566E48"/>
    <w:rsid w:val="005C75C2"/>
    <w:rsid w:val="006C7219"/>
    <w:rsid w:val="00756127"/>
    <w:rsid w:val="007B2059"/>
    <w:rsid w:val="00AA6618"/>
    <w:rsid w:val="00AF3614"/>
    <w:rsid w:val="00B40026"/>
    <w:rsid w:val="00B526FA"/>
    <w:rsid w:val="00C75BEB"/>
    <w:rsid w:val="00EA0371"/>
    <w:rsid w:val="00F947C1"/>
    <w:rsid w:val="00FA2989"/>
    <w:rsid w:val="00FC57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EF22B01B-F30D-49CA-9CA8-768FBFDF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mbria" w:hAnsi="Cambria"/>
      <w:sz w:val="24"/>
      <w:szCs w:val="24"/>
      <w:lang w:eastAsia="ar-SA"/>
    </w:rPr>
  </w:style>
  <w:style w:type="paragraph" w:styleId="Heading1">
    <w:name w:val="heading 1"/>
    <w:basedOn w:val="Normal"/>
    <w:next w:val="Normal"/>
    <w:qFormat/>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qFormat/>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hAnsi="Calibri" w:cs="Arial"/>
      <w:b/>
      <w:bCs/>
      <w:i/>
      <w:sz w:val="28"/>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rPr>
  </w:style>
  <w:style w:type="character" w:customStyle="1" w:styleId="WW-Absatz-Standardschriftart111">
    <w:name w:val="WW-Absatz-Standardschriftart111"/>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styleId="DefaultParagraphFont0">
    <w:name w:val="Default Paragraph Font"/>
  </w:style>
  <w:style w:type="character" w:styleId="Hyperlink">
    <w:name w:val="Hyperlink"/>
    <w:rPr>
      <w:rFonts w:ascii="Calibri" w:hAnsi="Calibri"/>
      <w:color w:val="0000FF"/>
      <w:u w:val="none"/>
    </w:rPr>
  </w:style>
  <w:style w:type="character" w:styleId="FollowedHyperlink">
    <w:name w:val="FollowedHyperlink"/>
    <w:rPr>
      <w:color w:val="8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spacing w:before="144"/>
    </w:pPr>
    <w:rPr>
      <w:rFonts w:ascii="Calibri" w:hAnsi="Calibri"/>
      <w:b/>
      <w:bCs/>
      <w:caps/>
      <w:sz w:val="28"/>
      <w:szCs w:val="28"/>
    </w:rPr>
  </w:style>
  <w:style w:type="paragraph" w:styleId="TOC2">
    <w:name w:val="toc 2"/>
    <w:basedOn w:val="Normal"/>
    <w:next w:val="Normal"/>
    <w:pPr>
      <w:spacing w:before="72"/>
    </w:pPr>
    <w:rPr>
      <w:rFonts w:ascii="Calibri" w:hAnsi="Calibri"/>
      <w:bCs/>
    </w:rPr>
  </w:style>
  <w:style w:type="paragraph" w:styleId="TOC3">
    <w:name w:val="toc 3"/>
    <w:basedOn w:val="Normal"/>
    <w:next w:val="Normal"/>
    <w:pPr>
      <w:ind w:left="240"/>
    </w:pPr>
    <w:rPr>
      <w:rFonts w:ascii="Calibri" w:hAnsi="Calibri"/>
      <w:i/>
    </w:r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Indent3">
    <w:name w:val="Body Text Indent 3"/>
    <w:basedOn w:val="Normal"/>
    <w:pPr>
      <w:spacing w:before="120"/>
      <w:ind w:left="576"/>
    </w:pPr>
  </w:style>
  <w:style w:type="paragraph" w:customStyle="1" w:styleId="TableContents">
    <w:name w:val="Table Contents"/>
    <w:basedOn w:val="Normal"/>
    <w:pPr>
      <w:suppressLineNumbers/>
      <w:textAlignment w:val="center"/>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styleId="NormalWeb">
    <w:name w:val="Normal (Web)"/>
    <w:basedOn w:val="Normal"/>
    <w:pPr>
      <w:spacing w:before="280" w:after="280"/>
    </w:pPr>
  </w:style>
  <w:style w:type="paragraph" w:styleId="NoSpacing">
    <w:name w:val="No Spacing"/>
    <w:qFormat/>
    <w:pPr>
      <w:suppressAutoHyphens/>
    </w:pPr>
    <w:rPr>
      <w:rFonts w:eastAsia="Arial"/>
      <w:sz w:val="24"/>
      <w:szCs w:val="24"/>
      <w:lang w:eastAsia="ar-SA"/>
    </w:rPr>
  </w:style>
  <w:style w:type="paragraph" w:customStyle="1" w:styleId="ContentsHeading">
    <w:name w:val="Contents Heading"/>
    <w:basedOn w:val="Heading"/>
    <w:pPr>
      <w:suppressLineNumbers/>
    </w:pPr>
    <w:rPr>
      <w:rFonts w:ascii="Calibri" w:hAnsi="Calibri"/>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9345</CharactersWithSpaces>
  <SharedDoc>false</SharedDoc>
  <HLinks>
    <vt:vector size="198" baseType="variant">
      <vt:variant>
        <vt:i4>3145793</vt:i4>
      </vt:variant>
      <vt:variant>
        <vt:i4>98</vt:i4>
      </vt:variant>
      <vt:variant>
        <vt:i4>0</vt:i4>
      </vt:variant>
      <vt:variant>
        <vt:i4>5</vt:i4>
      </vt:variant>
      <vt:variant>
        <vt:lpwstr/>
      </vt:variant>
      <vt:variant>
        <vt:lpwstr>__RefHeading__223_2123381194</vt:lpwstr>
      </vt:variant>
      <vt:variant>
        <vt:i4>3145795</vt:i4>
      </vt:variant>
      <vt:variant>
        <vt:i4>95</vt:i4>
      </vt:variant>
      <vt:variant>
        <vt:i4>0</vt:i4>
      </vt:variant>
      <vt:variant>
        <vt:i4>5</vt:i4>
      </vt:variant>
      <vt:variant>
        <vt:lpwstr/>
      </vt:variant>
      <vt:variant>
        <vt:lpwstr>__RefHeading__221_2123381194</vt:lpwstr>
      </vt:variant>
      <vt:variant>
        <vt:i4>3342411</vt:i4>
      </vt:variant>
      <vt:variant>
        <vt:i4>92</vt:i4>
      </vt:variant>
      <vt:variant>
        <vt:i4>0</vt:i4>
      </vt:variant>
      <vt:variant>
        <vt:i4>5</vt:i4>
      </vt:variant>
      <vt:variant>
        <vt:lpwstr/>
      </vt:variant>
      <vt:variant>
        <vt:lpwstr>__RefHeading__219_2123381194</vt:lpwstr>
      </vt:variant>
      <vt:variant>
        <vt:i4>3342405</vt:i4>
      </vt:variant>
      <vt:variant>
        <vt:i4>89</vt:i4>
      </vt:variant>
      <vt:variant>
        <vt:i4>0</vt:i4>
      </vt:variant>
      <vt:variant>
        <vt:i4>5</vt:i4>
      </vt:variant>
      <vt:variant>
        <vt:lpwstr/>
      </vt:variant>
      <vt:variant>
        <vt:lpwstr>__RefHeading__217_2123381194</vt:lpwstr>
      </vt:variant>
      <vt:variant>
        <vt:i4>3342407</vt:i4>
      </vt:variant>
      <vt:variant>
        <vt:i4>86</vt:i4>
      </vt:variant>
      <vt:variant>
        <vt:i4>0</vt:i4>
      </vt:variant>
      <vt:variant>
        <vt:i4>5</vt:i4>
      </vt:variant>
      <vt:variant>
        <vt:lpwstr/>
      </vt:variant>
      <vt:variant>
        <vt:lpwstr>__RefHeading__215_2123381194</vt:lpwstr>
      </vt:variant>
      <vt:variant>
        <vt:i4>3342401</vt:i4>
      </vt:variant>
      <vt:variant>
        <vt:i4>83</vt:i4>
      </vt:variant>
      <vt:variant>
        <vt:i4>0</vt:i4>
      </vt:variant>
      <vt:variant>
        <vt:i4>5</vt:i4>
      </vt:variant>
      <vt:variant>
        <vt:lpwstr/>
      </vt:variant>
      <vt:variant>
        <vt:lpwstr>__RefHeading__213_2123381194</vt:lpwstr>
      </vt:variant>
      <vt:variant>
        <vt:i4>3342403</vt:i4>
      </vt:variant>
      <vt:variant>
        <vt:i4>80</vt:i4>
      </vt:variant>
      <vt:variant>
        <vt:i4>0</vt:i4>
      </vt:variant>
      <vt:variant>
        <vt:i4>5</vt:i4>
      </vt:variant>
      <vt:variant>
        <vt:lpwstr/>
      </vt:variant>
      <vt:variant>
        <vt:lpwstr>__RefHeading__211_2123381194</vt:lpwstr>
      </vt:variant>
      <vt:variant>
        <vt:i4>3276875</vt:i4>
      </vt:variant>
      <vt:variant>
        <vt:i4>77</vt:i4>
      </vt:variant>
      <vt:variant>
        <vt:i4>0</vt:i4>
      </vt:variant>
      <vt:variant>
        <vt:i4>5</vt:i4>
      </vt:variant>
      <vt:variant>
        <vt:lpwstr/>
      </vt:variant>
      <vt:variant>
        <vt:lpwstr>__RefHeading__209_2123381194</vt:lpwstr>
      </vt:variant>
      <vt:variant>
        <vt:i4>3276869</vt:i4>
      </vt:variant>
      <vt:variant>
        <vt:i4>74</vt:i4>
      </vt:variant>
      <vt:variant>
        <vt:i4>0</vt:i4>
      </vt:variant>
      <vt:variant>
        <vt:i4>5</vt:i4>
      </vt:variant>
      <vt:variant>
        <vt:lpwstr/>
      </vt:variant>
      <vt:variant>
        <vt:lpwstr>__RefHeading__207_2123381194</vt:lpwstr>
      </vt:variant>
      <vt:variant>
        <vt:i4>3276871</vt:i4>
      </vt:variant>
      <vt:variant>
        <vt:i4>71</vt:i4>
      </vt:variant>
      <vt:variant>
        <vt:i4>0</vt:i4>
      </vt:variant>
      <vt:variant>
        <vt:i4>5</vt:i4>
      </vt:variant>
      <vt:variant>
        <vt:lpwstr/>
      </vt:variant>
      <vt:variant>
        <vt:lpwstr>__RefHeading__205_2123381194</vt:lpwstr>
      </vt:variant>
      <vt:variant>
        <vt:i4>3276865</vt:i4>
      </vt:variant>
      <vt:variant>
        <vt:i4>68</vt:i4>
      </vt:variant>
      <vt:variant>
        <vt:i4>0</vt:i4>
      </vt:variant>
      <vt:variant>
        <vt:i4>5</vt:i4>
      </vt:variant>
      <vt:variant>
        <vt:lpwstr/>
      </vt:variant>
      <vt:variant>
        <vt:lpwstr>__RefHeading__203_2123381194</vt:lpwstr>
      </vt:variant>
      <vt:variant>
        <vt:i4>3276867</vt:i4>
      </vt:variant>
      <vt:variant>
        <vt:i4>65</vt:i4>
      </vt:variant>
      <vt:variant>
        <vt:i4>0</vt:i4>
      </vt:variant>
      <vt:variant>
        <vt:i4>5</vt:i4>
      </vt:variant>
      <vt:variant>
        <vt:lpwstr/>
      </vt:variant>
      <vt:variant>
        <vt:lpwstr>__RefHeading__201_2123381194</vt:lpwstr>
      </vt:variant>
      <vt:variant>
        <vt:i4>3866696</vt:i4>
      </vt:variant>
      <vt:variant>
        <vt:i4>62</vt:i4>
      </vt:variant>
      <vt:variant>
        <vt:i4>0</vt:i4>
      </vt:variant>
      <vt:variant>
        <vt:i4>5</vt:i4>
      </vt:variant>
      <vt:variant>
        <vt:lpwstr/>
      </vt:variant>
      <vt:variant>
        <vt:lpwstr>__RefHeading__199_2123381194</vt:lpwstr>
      </vt:variant>
      <vt:variant>
        <vt:i4>3866694</vt:i4>
      </vt:variant>
      <vt:variant>
        <vt:i4>59</vt:i4>
      </vt:variant>
      <vt:variant>
        <vt:i4>0</vt:i4>
      </vt:variant>
      <vt:variant>
        <vt:i4>5</vt:i4>
      </vt:variant>
      <vt:variant>
        <vt:lpwstr/>
      </vt:variant>
      <vt:variant>
        <vt:lpwstr>__RefHeading__197_2123381194</vt:lpwstr>
      </vt:variant>
      <vt:variant>
        <vt:i4>3866692</vt:i4>
      </vt:variant>
      <vt:variant>
        <vt:i4>56</vt:i4>
      </vt:variant>
      <vt:variant>
        <vt:i4>0</vt:i4>
      </vt:variant>
      <vt:variant>
        <vt:i4>5</vt:i4>
      </vt:variant>
      <vt:variant>
        <vt:lpwstr/>
      </vt:variant>
      <vt:variant>
        <vt:lpwstr>__RefHeading__195_2123381194</vt:lpwstr>
      </vt:variant>
      <vt:variant>
        <vt:i4>3866690</vt:i4>
      </vt:variant>
      <vt:variant>
        <vt:i4>53</vt:i4>
      </vt:variant>
      <vt:variant>
        <vt:i4>0</vt:i4>
      </vt:variant>
      <vt:variant>
        <vt:i4>5</vt:i4>
      </vt:variant>
      <vt:variant>
        <vt:lpwstr/>
      </vt:variant>
      <vt:variant>
        <vt:lpwstr>__RefHeading__193_2123381194</vt:lpwstr>
      </vt:variant>
      <vt:variant>
        <vt:i4>3866688</vt:i4>
      </vt:variant>
      <vt:variant>
        <vt:i4>50</vt:i4>
      </vt:variant>
      <vt:variant>
        <vt:i4>0</vt:i4>
      </vt:variant>
      <vt:variant>
        <vt:i4>5</vt:i4>
      </vt:variant>
      <vt:variant>
        <vt:lpwstr/>
      </vt:variant>
      <vt:variant>
        <vt:lpwstr>__RefHeading__191_2123381194</vt:lpwstr>
      </vt:variant>
      <vt:variant>
        <vt:i4>3801160</vt:i4>
      </vt:variant>
      <vt:variant>
        <vt:i4>47</vt:i4>
      </vt:variant>
      <vt:variant>
        <vt:i4>0</vt:i4>
      </vt:variant>
      <vt:variant>
        <vt:i4>5</vt:i4>
      </vt:variant>
      <vt:variant>
        <vt:lpwstr/>
      </vt:variant>
      <vt:variant>
        <vt:lpwstr>__RefHeading__189_2123381194</vt:lpwstr>
      </vt:variant>
      <vt:variant>
        <vt:i4>3801158</vt:i4>
      </vt:variant>
      <vt:variant>
        <vt:i4>44</vt:i4>
      </vt:variant>
      <vt:variant>
        <vt:i4>0</vt:i4>
      </vt:variant>
      <vt:variant>
        <vt:i4>5</vt:i4>
      </vt:variant>
      <vt:variant>
        <vt:lpwstr/>
      </vt:variant>
      <vt:variant>
        <vt:lpwstr>__RefHeading__187_2123381194</vt:lpwstr>
      </vt:variant>
      <vt:variant>
        <vt:i4>3801156</vt:i4>
      </vt:variant>
      <vt:variant>
        <vt:i4>41</vt:i4>
      </vt:variant>
      <vt:variant>
        <vt:i4>0</vt:i4>
      </vt:variant>
      <vt:variant>
        <vt:i4>5</vt:i4>
      </vt:variant>
      <vt:variant>
        <vt:lpwstr/>
      </vt:variant>
      <vt:variant>
        <vt:lpwstr>__RefHeading__185_2123381194</vt:lpwstr>
      </vt:variant>
      <vt:variant>
        <vt:i4>3801154</vt:i4>
      </vt:variant>
      <vt:variant>
        <vt:i4>38</vt:i4>
      </vt:variant>
      <vt:variant>
        <vt:i4>0</vt:i4>
      </vt:variant>
      <vt:variant>
        <vt:i4>5</vt:i4>
      </vt:variant>
      <vt:variant>
        <vt:lpwstr/>
      </vt:variant>
      <vt:variant>
        <vt:lpwstr>__RefHeading__183_2123381194</vt:lpwstr>
      </vt:variant>
      <vt:variant>
        <vt:i4>3801152</vt:i4>
      </vt:variant>
      <vt:variant>
        <vt:i4>35</vt:i4>
      </vt:variant>
      <vt:variant>
        <vt:i4>0</vt:i4>
      </vt:variant>
      <vt:variant>
        <vt:i4>5</vt:i4>
      </vt:variant>
      <vt:variant>
        <vt:lpwstr/>
      </vt:variant>
      <vt:variant>
        <vt:lpwstr>__RefHeading__181_2123381194</vt:lpwstr>
      </vt:variant>
      <vt:variant>
        <vt:i4>3473480</vt:i4>
      </vt:variant>
      <vt:variant>
        <vt:i4>32</vt:i4>
      </vt:variant>
      <vt:variant>
        <vt:i4>0</vt:i4>
      </vt:variant>
      <vt:variant>
        <vt:i4>5</vt:i4>
      </vt:variant>
      <vt:variant>
        <vt:lpwstr/>
      </vt:variant>
      <vt:variant>
        <vt:lpwstr>__RefHeading__179_2123381194</vt:lpwstr>
      </vt:variant>
      <vt:variant>
        <vt:i4>3473478</vt:i4>
      </vt:variant>
      <vt:variant>
        <vt:i4>29</vt:i4>
      </vt:variant>
      <vt:variant>
        <vt:i4>0</vt:i4>
      </vt:variant>
      <vt:variant>
        <vt:i4>5</vt:i4>
      </vt:variant>
      <vt:variant>
        <vt:lpwstr/>
      </vt:variant>
      <vt:variant>
        <vt:lpwstr>__RefHeading__177_2123381194</vt:lpwstr>
      </vt:variant>
      <vt:variant>
        <vt:i4>3473476</vt:i4>
      </vt:variant>
      <vt:variant>
        <vt:i4>26</vt:i4>
      </vt:variant>
      <vt:variant>
        <vt:i4>0</vt:i4>
      </vt:variant>
      <vt:variant>
        <vt:i4>5</vt:i4>
      </vt:variant>
      <vt:variant>
        <vt:lpwstr/>
      </vt:variant>
      <vt:variant>
        <vt:lpwstr>__RefHeading__175_2123381194</vt:lpwstr>
      </vt:variant>
      <vt:variant>
        <vt:i4>3473474</vt:i4>
      </vt:variant>
      <vt:variant>
        <vt:i4>23</vt:i4>
      </vt:variant>
      <vt:variant>
        <vt:i4>0</vt:i4>
      </vt:variant>
      <vt:variant>
        <vt:i4>5</vt:i4>
      </vt:variant>
      <vt:variant>
        <vt:lpwstr/>
      </vt:variant>
      <vt:variant>
        <vt:lpwstr>__RefHeading__173_2123381194</vt:lpwstr>
      </vt:variant>
      <vt:variant>
        <vt:i4>3473472</vt:i4>
      </vt:variant>
      <vt:variant>
        <vt:i4>20</vt:i4>
      </vt:variant>
      <vt:variant>
        <vt:i4>0</vt:i4>
      </vt:variant>
      <vt:variant>
        <vt:i4>5</vt:i4>
      </vt:variant>
      <vt:variant>
        <vt:lpwstr/>
      </vt:variant>
      <vt:variant>
        <vt:lpwstr>__RefHeading__171_2123381194</vt:lpwstr>
      </vt:variant>
      <vt:variant>
        <vt:i4>3407944</vt:i4>
      </vt:variant>
      <vt:variant>
        <vt:i4>17</vt:i4>
      </vt:variant>
      <vt:variant>
        <vt:i4>0</vt:i4>
      </vt:variant>
      <vt:variant>
        <vt:i4>5</vt:i4>
      </vt:variant>
      <vt:variant>
        <vt:lpwstr/>
      </vt:variant>
      <vt:variant>
        <vt:lpwstr>__RefHeading__169_2123381194</vt:lpwstr>
      </vt:variant>
      <vt:variant>
        <vt:i4>3407942</vt:i4>
      </vt:variant>
      <vt:variant>
        <vt:i4>14</vt:i4>
      </vt:variant>
      <vt:variant>
        <vt:i4>0</vt:i4>
      </vt:variant>
      <vt:variant>
        <vt:i4>5</vt:i4>
      </vt:variant>
      <vt:variant>
        <vt:lpwstr/>
      </vt:variant>
      <vt:variant>
        <vt:lpwstr>__RefHeading__167_2123381194</vt:lpwstr>
      </vt:variant>
      <vt:variant>
        <vt:i4>3407940</vt:i4>
      </vt:variant>
      <vt:variant>
        <vt:i4>11</vt:i4>
      </vt:variant>
      <vt:variant>
        <vt:i4>0</vt:i4>
      </vt:variant>
      <vt:variant>
        <vt:i4>5</vt:i4>
      </vt:variant>
      <vt:variant>
        <vt:lpwstr/>
      </vt:variant>
      <vt:variant>
        <vt:lpwstr>__RefHeading__165_2123381194</vt:lpwstr>
      </vt:variant>
      <vt:variant>
        <vt:i4>3407938</vt:i4>
      </vt:variant>
      <vt:variant>
        <vt:i4>8</vt:i4>
      </vt:variant>
      <vt:variant>
        <vt:i4>0</vt:i4>
      </vt:variant>
      <vt:variant>
        <vt:i4>5</vt:i4>
      </vt:variant>
      <vt:variant>
        <vt:lpwstr/>
      </vt:variant>
      <vt:variant>
        <vt:lpwstr>__RefHeading__163_2123381194</vt:lpwstr>
      </vt:variant>
      <vt:variant>
        <vt:i4>3407936</vt:i4>
      </vt:variant>
      <vt:variant>
        <vt:i4>5</vt:i4>
      </vt:variant>
      <vt:variant>
        <vt:i4>0</vt:i4>
      </vt:variant>
      <vt:variant>
        <vt:i4>5</vt:i4>
      </vt:variant>
      <vt:variant>
        <vt:lpwstr/>
      </vt:variant>
      <vt:variant>
        <vt:lpwstr>__RefHeading__161_2123381194</vt:lpwstr>
      </vt:variant>
      <vt:variant>
        <vt:i4>3604552</vt:i4>
      </vt:variant>
      <vt:variant>
        <vt:i4>2</vt:i4>
      </vt:variant>
      <vt:variant>
        <vt:i4>0</vt:i4>
      </vt:variant>
      <vt:variant>
        <vt:i4>5</vt:i4>
      </vt:variant>
      <vt:variant>
        <vt:lpwstr/>
      </vt:variant>
      <vt:variant>
        <vt:lpwstr>__RefHeading__159_2123381194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cp:lastModifiedBy>Marrisetty, Vijaya Vamsikrishna (UMKC-Student)</cp:lastModifiedBy>
  <cp:revision>5</cp:revision>
  <cp:lastPrinted>2010-09-24T17:01:00Z</cp:lastPrinted>
  <dcterms:created xsi:type="dcterms:W3CDTF">2014-12-07T20:20:00Z</dcterms:created>
  <dcterms:modified xsi:type="dcterms:W3CDTF">2014-12-07T20:20:00Z</dcterms:modified>
</cp:coreProperties>
</file>